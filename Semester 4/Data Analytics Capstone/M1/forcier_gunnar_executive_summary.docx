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4E3D" w14:textId="77777777" w:rsidR="00B46AFE" w:rsidRDefault="004D547E">
      <w:pPr>
        <w:spacing w:before="120" w:after="0"/>
        <w:ind w:firstLine="720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2156BE4A" wp14:editId="17CEEC62">
                <wp:simplePos x="0" y="0"/>
                <wp:positionH relativeFrom="column">
                  <wp:posOffset>-457199</wp:posOffset>
                </wp:positionH>
                <wp:positionV relativeFrom="paragraph">
                  <wp:posOffset>-457199</wp:posOffset>
                </wp:positionV>
                <wp:extent cx="8247888" cy="3026664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1222050" y="2266650"/>
                          <a:chExt cx="8247900" cy="3026700"/>
                        </a:xfrm>
                      </wpg:grpSpPr>
                      <wpg:grpSp>
                        <wpg:cNvPr id="2081365900" name="Group 2081365900"/>
                        <wpg:cNvGrpSpPr/>
                        <wpg:grpSpPr>
                          <a:xfrm>
                            <a:off x="1222056" y="2266668"/>
                            <a:ext cx="8247888" cy="3026664"/>
                            <a:chOff x="-7144" y="-7144"/>
                            <a:chExt cx="6005513" cy="1924050"/>
                          </a:xfrm>
                        </wpg:grpSpPr>
                        <wps:wsp>
                          <wps:cNvPr id="954736797" name="Rectangle 954736797"/>
                          <wps:cNvSpPr/>
                          <wps:spPr>
                            <a:xfrm>
                              <a:off x="-7144" y="-7144"/>
                              <a:ext cx="6005500" cy="192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8CC438" w14:textId="77777777" w:rsidR="00B46AFE" w:rsidRDefault="00B46AFE">
                                <w:pPr>
                                  <w:spacing w:before="0" w:after="0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58545113" name="Freeform: Shape 1858545113"/>
                          <wps:cNvSpPr/>
                          <wps:spPr>
                            <a:xfrm>
                              <a:off x="2121694" y="-7144"/>
                              <a:ext cx="3876675" cy="17621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76675" h="1762125" extrusionOk="0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7EF1AF" w14:textId="77777777" w:rsidR="00B46AFE" w:rsidRDefault="00B46AFE">
                                <w:pPr>
                                  <w:spacing w:before="0" w:after="0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2412454" name="Freeform: Shape 902412454"/>
                          <wps:cNvSpPr/>
                          <wps:spPr>
                            <a:xfrm>
                              <a:off x="-7144" y="-7144"/>
                              <a:ext cx="6000750" cy="1924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0750" h="1924050" extrusionOk="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B92B33" w14:textId="77777777" w:rsidR="00B46AFE" w:rsidRDefault="00B46AFE">
                                <w:pPr>
                                  <w:spacing w:before="0" w:after="0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4998276" name="Freeform: Shape 1274998276"/>
                          <wps:cNvSpPr/>
                          <wps:spPr>
                            <a:xfrm>
                              <a:off x="-7144" y="-7144"/>
                              <a:ext cx="6000750" cy="904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0750" h="904875" extrusionOk="0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rgbClr val="3F7AD3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0369A7" w14:textId="77777777" w:rsidR="00B46AFE" w:rsidRDefault="00B46AFE">
                                <w:pPr>
                                  <w:spacing w:before="0" w:after="0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57236941" name="Freeform: Shape 1557236941"/>
                          <wps:cNvSpPr/>
                          <wps:spPr>
                            <a:xfrm>
                              <a:off x="3176111" y="924401"/>
                              <a:ext cx="2819400" cy="828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19400" h="828675" extrusionOk="0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rgbClr val="630029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3833AE" w14:textId="77777777" w:rsidR="00B46AFE" w:rsidRDefault="00B46AFE">
                                <w:pPr>
                                  <w:spacing w:before="0" w:after="0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56BE4A" id="Group 20" o:spid="_x0000_s1026" style="position:absolute;left:0;text-align:left;margin-left:-36pt;margin-top:-36pt;width:649.45pt;height:238.3pt;z-index:-251658240;mso-wrap-distance-left:0;mso-wrap-distance-right:0" coordorigin="12220,22666" coordsize="82479,30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">
                <v:group id="Group 2081365900" o:spid="_x0000_s1027" style="position:absolute;left:12220;top:22666;width:82479;height:30267" coordorigin="-71,-71" coordsize="60055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">
                  <v:rect id="Rectangle 954736797" o:spid="_x0000_s1028" style="position:absolute;left:-71;top:-71;width:60054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28CC438" w14:textId="77777777" w:rsidR="00B46AFE" w:rsidRDefault="00B46AFE">
                          <w:pPr>
                            <w:spacing w:before="0" w:after="0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858545113" o:spid="_x0000_s1029" style="position:absolute;left:21216;top:-71;width:38767;height:17620;visibility:visible;mso-wrap-style:square;v-text-anchor:middle" coordsize="3876675,17621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" adj="-11796480,,5400" path="m3869531,1359694v,,-489585,474345,-1509712,384810c1339691,1654969,936784,1180624,7144,1287304l7144,7144r3862387,l3869531,1359694xe" fillcolor="#840037 [3205]" stroked="f">
                    <v:stroke joinstyle="miter"/>
                    <v:formulas/>
                    <v:path arrowok="t" o:extrusionok="f" o:connecttype="custom" textboxrect="0,0,3876675,1762125"/>
                    <v:textbox inset="2.53958mm,2.53958mm,2.53958mm,2.53958mm">
                      <w:txbxContent>
                        <w:p w14:paraId="4E7EF1AF" w14:textId="77777777" w:rsidR="00B46AFE" w:rsidRDefault="00B46AFE">
                          <w:pPr>
                            <w:spacing w:before="0" w:after="0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902412454" o:spid="_x0000_s1030" style="position:absolute;left:-71;top:-71;width:60007;height:19240;visibility:visible;mso-wrap-style:square;v-text-anchor:middle" coordsize="6000750,1924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" adj="-11796480,,5400" path="m7144,1699736v,,1403032,618173,2927032,-215265c4459129,651986,5998369,893921,5998369,893921r,-886777l7144,7144r,1692592xe" fillcolor="#173462 [3204]" stroked="f">
                    <v:stroke joinstyle="miter"/>
                    <v:formulas/>
                    <v:path arrowok="t" o:extrusionok="f" o:connecttype="custom" textboxrect="0,0,6000750,1924050"/>
                    <v:textbox inset="2.53958mm,2.53958mm,2.53958mm,2.53958mm">
                      <w:txbxContent>
                        <w:p w14:paraId="6BB92B33" w14:textId="77777777" w:rsidR="00B46AFE" w:rsidRDefault="00B46AFE">
                          <w:pPr>
                            <w:spacing w:before="0" w:after="0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74998276" o:spid="_x0000_s1031" style="position:absolute;left:-71;top:-71;width:60007;height:9048;visibility:visible;mso-wrap-style:square;v-text-anchor:middle" coordsize="6000750,904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" adj="-11796480,,5400" path="m7144,7144r,606742c647224,1034891,2136934,964406,3546634,574834,4882039,205264,5998369,893921,5998369,893921r,-886777l7144,7144xe" fillcolor="#173462 [3204]" stroked="f">
                    <v:fill color2="#3f7ad3" angle="90" focus="100%" type="gradient">
                      <o:fill v:ext="view" type="gradientUnscaled"/>
                    </v:fill>
                    <v:stroke joinstyle="miter"/>
                    <v:formulas/>
                    <v:path arrowok="t" o:extrusionok="f" o:connecttype="custom" textboxrect="0,0,6000750,904875"/>
                    <v:textbox inset="2.53958mm,2.53958mm,2.53958mm,2.53958mm">
                      <w:txbxContent>
                        <w:p w14:paraId="5B0369A7" w14:textId="77777777" w:rsidR="00B46AFE" w:rsidRDefault="00B46AFE">
                          <w:pPr>
                            <w:spacing w:before="0" w:after="0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557236941" o:spid="_x0000_s1032" style="position:absolute;left:31761;top:9244;width:28194;height:8286;visibility:visible;mso-wrap-style:square;v-text-anchor:middle" coordsize="2819400,8286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" adj="-11796480,,5400" path="m7144,481489c380524,602456,751999,764381,1305401,812959,2325529,902494,2815114,428149,2815114,428149r,-421005c2332196,236696,1376839,568166,7144,481489xe" fillcolor="#840037 [3205]" stroked="f">
                    <v:fill color2="#630029" angle="90" focus="100%" type="gradient">
                      <o:fill v:ext="view" type="gradientUnscaled"/>
                    </v:fill>
                    <v:stroke joinstyle="miter"/>
                    <v:formulas/>
                    <v:path arrowok="t" o:extrusionok="f" o:connecttype="custom" textboxrect="0,0,2819400,828675"/>
                    <v:textbox inset="2.53958mm,2.53958mm,2.53958mm,2.53958mm">
                      <w:txbxContent>
                        <w:p w14:paraId="693833AE" w14:textId="77777777" w:rsidR="00B46AFE" w:rsidRDefault="00B46AFE">
                          <w:pPr>
                            <w:spacing w:before="0" w:after="0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tbl>
      <w:tblPr>
        <w:tblStyle w:val="5"/>
        <w:tblW w:w="11340" w:type="dxa"/>
        <w:jc w:val="center"/>
        <w:tblLayout w:type="fixed"/>
        <w:tblLook w:val="0600" w:firstRow="0" w:lastRow="0" w:firstColumn="0" w:lastColumn="0" w:noHBand="1" w:noVBand="1"/>
      </w:tblPr>
      <w:tblGrid>
        <w:gridCol w:w="3510"/>
        <w:gridCol w:w="3960"/>
        <w:gridCol w:w="3870"/>
      </w:tblGrid>
      <w:tr w:rsidR="00B46AFE" w14:paraId="47F9FB8C" w14:textId="77777777">
        <w:trPr>
          <w:trHeight w:val="270"/>
          <w:jc w:val="center"/>
        </w:trPr>
        <w:tc>
          <w:tcPr>
            <w:tcW w:w="11340" w:type="dxa"/>
            <w:gridSpan w:val="3"/>
          </w:tcPr>
          <w:p w14:paraId="513A6322" w14:textId="77777777" w:rsidR="00B46AFE" w:rsidRDefault="004D547E">
            <w:pPr>
              <w:pStyle w:val="Title"/>
              <w:ind w:left="540" w:right="450"/>
            </w:pPr>
            <w:r>
              <w:t>Academic portfolio – Executive Summary</w:t>
            </w:r>
          </w:p>
        </w:tc>
      </w:tr>
      <w:tr w:rsidR="00B46AFE" w14:paraId="5428288F" w14:textId="77777777">
        <w:trPr>
          <w:trHeight w:val="288"/>
          <w:jc w:val="center"/>
        </w:trPr>
        <w:tc>
          <w:tcPr>
            <w:tcW w:w="11340" w:type="dxa"/>
            <w:gridSpan w:val="3"/>
            <w:vAlign w:val="bottom"/>
          </w:tcPr>
          <w:p w14:paraId="5C340EC9" w14:textId="77777777" w:rsidR="00B46AFE" w:rsidRDefault="00B4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eastAsia="Libre Franklin"/>
                <w:color w:val="FFFFFF"/>
                <w:szCs w:val="24"/>
              </w:rPr>
            </w:pPr>
          </w:p>
        </w:tc>
      </w:tr>
      <w:tr w:rsidR="00B46AFE" w14:paraId="3E0383E0" w14:textId="77777777">
        <w:trPr>
          <w:trHeight w:val="492"/>
          <w:jc w:val="center"/>
        </w:trPr>
        <w:tc>
          <w:tcPr>
            <w:tcW w:w="3510" w:type="dxa"/>
          </w:tcPr>
          <w:p w14:paraId="23A8D33D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70" w:right="0"/>
              <w:jc w:val="both"/>
              <w:rPr>
                <w:rFonts w:eastAsia="Libre Franklin"/>
                <w:color w:val="FFFFFF"/>
                <w:szCs w:val="24"/>
              </w:rPr>
            </w:pPr>
            <w:r>
              <w:rPr>
                <w:rFonts w:eastAsia="Libre Franklin"/>
                <w:color w:val="FFFFFF"/>
                <w:szCs w:val="24"/>
              </w:rPr>
              <w:t>Program:</w:t>
            </w:r>
          </w:p>
        </w:tc>
        <w:tc>
          <w:tcPr>
            <w:tcW w:w="3960" w:type="dxa"/>
          </w:tcPr>
          <w:p w14:paraId="1EBC841C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80" w:right="0"/>
              <w:rPr>
                <w:rFonts w:eastAsia="Libre Franklin"/>
                <w:color w:val="FFFFFF"/>
                <w:szCs w:val="24"/>
              </w:rPr>
            </w:pPr>
            <w:r>
              <w:rPr>
                <w:rFonts w:eastAsia="Libre Franklin"/>
                <w:color w:val="FFFFFF"/>
                <w:szCs w:val="24"/>
              </w:rPr>
              <w:t>IT-Data Analytics Specialist</w:t>
            </w:r>
          </w:p>
        </w:tc>
        <w:tc>
          <w:tcPr>
            <w:tcW w:w="3870" w:type="dxa"/>
            <w:vAlign w:val="bottom"/>
          </w:tcPr>
          <w:p w14:paraId="4124DB72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80" w:right="0"/>
              <w:rPr>
                <w:rFonts w:eastAsia="Libre Franklin"/>
                <w:color w:val="FFFFFF"/>
                <w:szCs w:val="24"/>
              </w:rPr>
            </w:pPr>
            <w:r>
              <w:rPr>
                <w:color w:val="FFFFFF"/>
              </w:rPr>
              <w:t>Gunnar Forcier</w:t>
            </w:r>
          </w:p>
        </w:tc>
      </w:tr>
      <w:tr w:rsidR="00B46AFE" w14:paraId="1AB9A171" w14:textId="77777777">
        <w:trPr>
          <w:trHeight w:val="492"/>
          <w:jc w:val="center"/>
        </w:trPr>
        <w:tc>
          <w:tcPr>
            <w:tcW w:w="3510" w:type="dxa"/>
          </w:tcPr>
          <w:p w14:paraId="27E6EB96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70" w:right="0"/>
              <w:jc w:val="both"/>
              <w:rPr>
                <w:rFonts w:eastAsia="Libre Franklin"/>
                <w:color w:val="FFFFFF"/>
                <w:szCs w:val="24"/>
              </w:rPr>
            </w:pPr>
            <w:r>
              <w:rPr>
                <w:rFonts w:eastAsia="Libre Franklin"/>
                <w:color w:val="FFFFFF"/>
                <w:szCs w:val="24"/>
              </w:rPr>
              <w:t>Start Semester:</w:t>
            </w:r>
          </w:p>
        </w:tc>
        <w:tc>
          <w:tcPr>
            <w:tcW w:w="3960" w:type="dxa"/>
          </w:tcPr>
          <w:p w14:paraId="60E8B0B5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80" w:right="0"/>
              <w:jc w:val="both"/>
              <w:rPr>
                <w:rFonts w:eastAsia="Libre Franklin"/>
                <w:color w:val="FFFFFF"/>
                <w:szCs w:val="24"/>
              </w:rPr>
            </w:pPr>
            <w:r>
              <w:rPr>
                <w:rFonts w:eastAsia="Libre Franklin"/>
                <w:color w:val="FFFFFF"/>
                <w:szCs w:val="24"/>
              </w:rPr>
              <w:t>[</w:t>
            </w:r>
            <w:proofErr w:type="gramStart"/>
            <w:r>
              <w:rPr>
                <w:rFonts w:eastAsia="Libre Franklin"/>
                <w:color w:val="FFFFFF"/>
                <w:szCs w:val="24"/>
              </w:rPr>
              <w:t>Fall</w:t>
            </w:r>
            <w:r>
              <w:rPr>
                <w:color w:val="FFFFFF"/>
              </w:rPr>
              <w:t xml:space="preserve"> </w:t>
            </w:r>
            <w:r>
              <w:rPr>
                <w:rFonts w:eastAsia="Libre Franklin"/>
                <w:color w:val="FFFFFF"/>
                <w:szCs w:val="24"/>
              </w:rPr>
              <w:t xml:space="preserve"> 202</w:t>
            </w:r>
            <w:r>
              <w:rPr>
                <w:color w:val="FFFFFF"/>
              </w:rPr>
              <w:t>2</w:t>
            </w:r>
            <w:proofErr w:type="gramEnd"/>
            <w:r>
              <w:rPr>
                <w:rFonts w:eastAsia="Libre Franklin"/>
                <w:color w:val="FFFFFF"/>
                <w:szCs w:val="24"/>
              </w:rPr>
              <w:t>]</w:t>
            </w:r>
          </w:p>
        </w:tc>
        <w:tc>
          <w:tcPr>
            <w:tcW w:w="3870" w:type="dxa"/>
            <w:vAlign w:val="bottom"/>
          </w:tcPr>
          <w:p w14:paraId="59CFFA13" w14:textId="77777777" w:rsidR="00B46AFE" w:rsidRDefault="00B4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both"/>
              <w:rPr>
                <w:rFonts w:eastAsia="Libre Franklin"/>
                <w:color w:val="FFFFFF"/>
                <w:szCs w:val="24"/>
              </w:rPr>
            </w:pPr>
          </w:p>
        </w:tc>
      </w:tr>
      <w:tr w:rsidR="00B46AFE" w14:paraId="47945624" w14:textId="77777777">
        <w:trPr>
          <w:trHeight w:val="492"/>
          <w:jc w:val="center"/>
        </w:trPr>
        <w:tc>
          <w:tcPr>
            <w:tcW w:w="3510" w:type="dxa"/>
          </w:tcPr>
          <w:p w14:paraId="5E732D29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70" w:right="0"/>
              <w:jc w:val="both"/>
              <w:rPr>
                <w:rFonts w:eastAsia="Libre Franklin"/>
                <w:color w:val="FFFFFF"/>
                <w:szCs w:val="24"/>
              </w:rPr>
            </w:pPr>
            <w:r>
              <w:rPr>
                <w:rFonts w:eastAsia="Libre Franklin"/>
                <w:color w:val="FFFFFF"/>
                <w:szCs w:val="24"/>
              </w:rPr>
              <w:t>Graduation Semester:</w:t>
            </w:r>
          </w:p>
        </w:tc>
        <w:tc>
          <w:tcPr>
            <w:tcW w:w="3960" w:type="dxa"/>
          </w:tcPr>
          <w:p w14:paraId="0398782E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80" w:right="0"/>
              <w:jc w:val="both"/>
              <w:rPr>
                <w:rFonts w:eastAsia="Libre Franklin"/>
                <w:color w:val="FFFFFF"/>
                <w:szCs w:val="24"/>
              </w:rPr>
            </w:pPr>
            <w:r>
              <w:rPr>
                <w:rFonts w:eastAsia="Libre Franklin"/>
                <w:color w:val="FFFFFF"/>
                <w:szCs w:val="24"/>
              </w:rPr>
              <w:t>[Spring 202</w:t>
            </w:r>
            <w:r>
              <w:rPr>
                <w:color w:val="FFFFFF"/>
              </w:rPr>
              <w:t>4</w:t>
            </w:r>
            <w:r>
              <w:rPr>
                <w:rFonts w:eastAsia="Libre Franklin"/>
                <w:color w:val="FFFFFF"/>
                <w:szCs w:val="24"/>
              </w:rPr>
              <w:t>]</w:t>
            </w:r>
          </w:p>
        </w:tc>
        <w:tc>
          <w:tcPr>
            <w:tcW w:w="3870" w:type="dxa"/>
            <w:vAlign w:val="bottom"/>
          </w:tcPr>
          <w:p w14:paraId="0B4740F9" w14:textId="77777777" w:rsidR="00B46AFE" w:rsidRDefault="00B4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both"/>
              <w:rPr>
                <w:rFonts w:eastAsia="Libre Franklin"/>
                <w:color w:val="FFFFFF"/>
                <w:szCs w:val="24"/>
              </w:rPr>
            </w:pPr>
          </w:p>
        </w:tc>
      </w:tr>
      <w:tr w:rsidR="00B46AFE" w14:paraId="5FC15C7C" w14:textId="77777777">
        <w:trPr>
          <w:trHeight w:val="492"/>
          <w:jc w:val="center"/>
        </w:trPr>
        <w:tc>
          <w:tcPr>
            <w:tcW w:w="3510" w:type="dxa"/>
          </w:tcPr>
          <w:p w14:paraId="20B97A12" w14:textId="77777777" w:rsidR="00B46AFE" w:rsidRDefault="00B4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70" w:right="0"/>
              <w:rPr>
                <w:rFonts w:eastAsia="Libre Franklin"/>
                <w:color w:val="FFFFFF"/>
                <w:szCs w:val="24"/>
              </w:rPr>
            </w:pPr>
          </w:p>
        </w:tc>
        <w:tc>
          <w:tcPr>
            <w:tcW w:w="3960" w:type="dxa"/>
          </w:tcPr>
          <w:p w14:paraId="068CD9F6" w14:textId="77777777" w:rsidR="00B46AFE" w:rsidRDefault="00B4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80" w:right="0"/>
              <w:rPr>
                <w:rFonts w:eastAsia="Libre Franklin"/>
                <w:color w:val="FFFFFF"/>
                <w:szCs w:val="24"/>
              </w:rPr>
            </w:pPr>
          </w:p>
        </w:tc>
        <w:tc>
          <w:tcPr>
            <w:tcW w:w="3870" w:type="dxa"/>
            <w:vAlign w:val="bottom"/>
          </w:tcPr>
          <w:p w14:paraId="6492688A" w14:textId="77777777" w:rsidR="00B46AFE" w:rsidRDefault="00B4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eastAsia="Libre Franklin"/>
                <w:color w:val="FFFFFF"/>
                <w:szCs w:val="24"/>
              </w:rPr>
            </w:pPr>
          </w:p>
        </w:tc>
      </w:tr>
    </w:tbl>
    <w:p w14:paraId="1805DF89" w14:textId="77777777" w:rsidR="00B46AFE" w:rsidRDefault="00B46AFE"/>
    <w:p w14:paraId="345D401F" w14:textId="77777777" w:rsidR="00B46AFE" w:rsidRDefault="004D547E">
      <w:pPr>
        <w:pStyle w:val="Heading1"/>
        <w:ind w:firstLine="720"/>
      </w:pPr>
      <w:r>
        <w:t>First Semester</w:t>
      </w:r>
    </w:p>
    <w:tbl>
      <w:tblPr>
        <w:tblStyle w:val="4"/>
        <w:tblW w:w="10768" w:type="dxa"/>
        <w:jc w:val="center"/>
        <w:tblLayout w:type="fixed"/>
        <w:tblLook w:val="0600" w:firstRow="0" w:lastRow="0" w:firstColumn="0" w:lastColumn="0" w:noHBand="1" w:noVBand="1"/>
      </w:tblPr>
      <w:tblGrid>
        <w:gridCol w:w="628"/>
        <w:gridCol w:w="2692"/>
        <w:gridCol w:w="5115"/>
        <w:gridCol w:w="2333"/>
      </w:tblGrid>
      <w:tr w:rsidR="00B46AFE" w14:paraId="0DC035C6" w14:textId="77777777">
        <w:trPr>
          <w:trHeight w:val="1391"/>
          <w:jc w:val="center"/>
        </w:trPr>
        <w:tc>
          <w:tcPr>
            <w:tcW w:w="628" w:type="dxa"/>
            <w:shd w:val="clear" w:color="auto" w:fill="F2F2F2"/>
          </w:tcPr>
          <w:p w14:paraId="7871A553" w14:textId="77777777" w:rsidR="00B46AFE" w:rsidRDefault="00B46AFE">
            <w:pPr>
              <w:ind w:left="0"/>
              <w:jc w:val="center"/>
              <w:rPr>
                <w:b/>
              </w:rPr>
            </w:pPr>
          </w:p>
        </w:tc>
        <w:tc>
          <w:tcPr>
            <w:tcW w:w="2692" w:type="dxa"/>
            <w:shd w:val="clear" w:color="auto" w:fill="F2F2F2"/>
          </w:tcPr>
          <w:p w14:paraId="3AE0469B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0" w:right="0"/>
              <w:jc w:val="center"/>
              <w:rPr>
                <w:rFonts w:eastAsia="Libre Franklin"/>
                <w:b/>
                <w:color w:val="000000"/>
                <w:szCs w:val="24"/>
                <w:u w:val="single"/>
              </w:rPr>
            </w:pPr>
            <w:r>
              <w:rPr>
                <w:rFonts w:eastAsia="Libre Franklin"/>
                <w:b/>
                <w:color w:val="000000"/>
                <w:szCs w:val="24"/>
                <w:u w:val="single"/>
              </w:rPr>
              <w:t>Course</w:t>
            </w:r>
          </w:p>
        </w:tc>
        <w:tc>
          <w:tcPr>
            <w:tcW w:w="5115" w:type="dxa"/>
            <w:shd w:val="clear" w:color="auto" w:fill="F2F2F2"/>
          </w:tcPr>
          <w:p w14:paraId="4901800D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 w:right="360"/>
              <w:jc w:val="center"/>
              <w:rPr>
                <w:rFonts w:eastAsia="Libre Franklin"/>
                <w:b/>
                <w:color w:val="000000"/>
                <w:szCs w:val="24"/>
                <w:u w:val="single"/>
              </w:rPr>
            </w:pPr>
            <w:r>
              <w:rPr>
                <w:rFonts w:eastAsia="Libre Franklin"/>
                <w:b/>
                <w:color w:val="000000"/>
                <w:szCs w:val="24"/>
                <w:u w:val="single"/>
              </w:rPr>
              <w:t>Course Takeaways</w:t>
            </w:r>
          </w:p>
        </w:tc>
        <w:tc>
          <w:tcPr>
            <w:tcW w:w="2333" w:type="dxa"/>
            <w:shd w:val="clear" w:color="auto" w:fill="F2F2F2"/>
          </w:tcPr>
          <w:p w14:paraId="599A4119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 w:right="0"/>
              <w:jc w:val="center"/>
              <w:rPr>
                <w:rFonts w:eastAsia="Libre Franklin"/>
                <w:b/>
                <w:color w:val="000000"/>
                <w:szCs w:val="24"/>
                <w:u w:val="single"/>
              </w:rPr>
            </w:pPr>
            <w:r>
              <w:rPr>
                <w:rFonts w:eastAsia="Libre Franklin"/>
                <w:b/>
                <w:color w:val="000000"/>
                <w:szCs w:val="24"/>
                <w:u w:val="single"/>
              </w:rPr>
              <w:t>Artifacts: Files &amp; Images</w:t>
            </w:r>
          </w:p>
        </w:tc>
      </w:tr>
      <w:tr w:rsidR="00B46AFE" w14:paraId="63BE0240" w14:textId="77777777">
        <w:trPr>
          <w:trHeight w:val="1391"/>
          <w:jc w:val="center"/>
        </w:trPr>
        <w:tc>
          <w:tcPr>
            <w:tcW w:w="628" w:type="dxa"/>
          </w:tcPr>
          <w:p w14:paraId="21DBB0AB" w14:textId="77777777" w:rsidR="00B46AFE" w:rsidRDefault="00B46AFE">
            <w:pPr>
              <w:ind w:left="0"/>
            </w:pPr>
          </w:p>
        </w:tc>
        <w:tc>
          <w:tcPr>
            <w:tcW w:w="2692" w:type="dxa"/>
          </w:tcPr>
          <w:p w14:paraId="04154B65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0" w:right="0"/>
              <w:rPr>
                <w:rFonts w:eastAsia="Libre Franklin"/>
                <w:b/>
                <w:color w:val="000000"/>
                <w:szCs w:val="24"/>
              </w:rPr>
            </w:pPr>
            <w:r>
              <w:rPr>
                <w:rFonts w:eastAsia="Libre Franklin"/>
                <w:b/>
                <w:color w:val="000000"/>
                <w:szCs w:val="24"/>
              </w:rPr>
              <w:t>Intro to Computers &amp; Programming</w:t>
            </w:r>
          </w:p>
        </w:tc>
        <w:tc>
          <w:tcPr>
            <w:tcW w:w="5115" w:type="dxa"/>
          </w:tcPr>
          <w:p w14:paraId="3FFA08CE" w14:textId="77777777" w:rsidR="00B46AFE" w:rsidRDefault="004D54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>Understanding of computer basics</w:t>
            </w:r>
          </w:p>
          <w:p w14:paraId="763099A1" w14:textId="77777777" w:rsidR="00B46AFE" w:rsidRDefault="004D54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>Debugging skills</w:t>
            </w:r>
          </w:p>
          <w:p w14:paraId="4182AAAD" w14:textId="77777777" w:rsidR="00B46AFE" w:rsidRDefault="004D54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>Programming fundamentals</w:t>
            </w:r>
          </w:p>
          <w:p w14:paraId="4CDA8BFC" w14:textId="77777777" w:rsidR="00B46AFE" w:rsidRDefault="00B4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  <w:rPr>
                <w:rFonts w:eastAsia="Libre Franklin"/>
                <w:color w:val="000000"/>
                <w:szCs w:val="24"/>
              </w:rPr>
            </w:pPr>
          </w:p>
        </w:tc>
        <w:bookmarkStart w:id="0" w:name="_MON_1768312481"/>
        <w:bookmarkEnd w:id="0"/>
        <w:tc>
          <w:tcPr>
            <w:tcW w:w="2333" w:type="dxa"/>
          </w:tcPr>
          <w:p w14:paraId="773913EA" w14:textId="4CA79C64" w:rsidR="00B46AFE" w:rsidRDefault="007241C4" w:rsidP="00724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 w:right="0"/>
              <w:jc w:val="center"/>
              <w:rPr>
                <w:rFonts w:eastAsia="Libre Franklin"/>
                <w:color w:val="000000"/>
                <w:szCs w:val="24"/>
              </w:rPr>
            </w:pPr>
            <w:r>
              <w:rPr>
                <w:rFonts w:eastAsia="Libre Franklin"/>
                <w:color w:val="000000"/>
                <w:szCs w:val="24"/>
              </w:rPr>
              <w:object w:dxaOrig="1500" w:dyaOrig="980" w14:anchorId="2636CD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75pt;height:49pt" o:ole="">
                  <v:imagedata r:id="rId9" o:title=""/>
                </v:shape>
                <o:OLEObject Type="Embed" ProgID="Word.Document.12" ShapeID="_x0000_i1029" DrawAspect="Icon" ObjectID="_1768313106" r:id="rId10">
                  <o:FieldCodes>\s</o:FieldCodes>
                </o:OLEObject>
              </w:object>
            </w:r>
          </w:p>
        </w:tc>
      </w:tr>
      <w:tr w:rsidR="00B46AFE" w14:paraId="0AF44B79" w14:textId="77777777">
        <w:trPr>
          <w:trHeight w:val="1391"/>
          <w:jc w:val="center"/>
        </w:trPr>
        <w:tc>
          <w:tcPr>
            <w:tcW w:w="628" w:type="dxa"/>
          </w:tcPr>
          <w:p w14:paraId="0B69300A" w14:textId="77777777" w:rsidR="00B46AFE" w:rsidRDefault="00B46AFE">
            <w:pPr>
              <w:ind w:left="0"/>
            </w:pPr>
          </w:p>
        </w:tc>
        <w:tc>
          <w:tcPr>
            <w:tcW w:w="2692" w:type="dxa"/>
          </w:tcPr>
          <w:p w14:paraId="5D649A7E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0" w:right="0"/>
              <w:rPr>
                <w:rFonts w:eastAsia="Libre Franklin"/>
                <w:b/>
                <w:color w:val="000000"/>
                <w:szCs w:val="24"/>
              </w:rPr>
            </w:pPr>
            <w:r>
              <w:rPr>
                <w:rFonts w:eastAsia="Libre Franklin"/>
                <w:b/>
                <w:color w:val="000000"/>
                <w:szCs w:val="24"/>
              </w:rPr>
              <w:t>Database 1</w:t>
            </w:r>
          </w:p>
        </w:tc>
        <w:tc>
          <w:tcPr>
            <w:tcW w:w="5115" w:type="dxa"/>
          </w:tcPr>
          <w:p w14:paraId="7787A9B7" w14:textId="77777777" w:rsidR="00B46AFE" w:rsidRDefault="004D54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 xml:space="preserve">SQLite studio is a great learning </w:t>
            </w:r>
            <w:proofErr w:type="gramStart"/>
            <w:r>
              <w:t>tool</w:t>
            </w:r>
            <w:proofErr w:type="gramEnd"/>
          </w:p>
          <w:p w14:paraId="2A86B86F" w14:textId="77777777" w:rsidR="00B46AFE" w:rsidRDefault="004D54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 xml:space="preserve">Relational database flows are </w:t>
            </w:r>
            <w:proofErr w:type="gramStart"/>
            <w:r>
              <w:t>essential</w:t>
            </w:r>
            <w:proofErr w:type="gramEnd"/>
          </w:p>
          <w:p w14:paraId="0D5E43FB" w14:textId="77777777" w:rsidR="00B46AFE" w:rsidRDefault="004D54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>Backup your database!</w:t>
            </w:r>
          </w:p>
        </w:tc>
        <w:tc>
          <w:tcPr>
            <w:tcW w:w="2333" w:type="dxa"/>
          </w:tcPr>
          <w:p w14:paraId="7462BCDC" w14:textId="5D254289" w:rsidR="00B46AFE" w:rsidRDefault="007241C4" w:rsidP="00724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 w:right="0"/>
              <w:jc w:val="center"/>
              <w:rPr>
                <w:rFonts w:eastAsia="Libre Franklin"/>
                <w:color w:val="000000"/>
                <w:szCs w:val="24"/>
              </w:rPr>
            </w:pPr>
            <w:r>
              <w:rPr>
                <w:rFonts w:eastAsia="Libre Franklin"/>
                <w:color w:val="000000"/>
                <w:szCs w:val="24"/>
              </w:rPr>
              <w:object w:dxaOrig="1500" w:dyaOrig="980" w14:anchorId="797668B8">
                <v:shape id="_x0000_i1031" type="#_x0000_t75" style="width:75pt;height:49pt" o:ole="">
                  <v:imagedata r:id="rId11" o:title=""/>
                </v:shape>
                <o:OLEObject Type="Embed" ProgID="Package" ShapeID="_x0000_i1031" DrawAspect="Icon" ObjectID="_1768313107" r:id="rId12"/>
              </w:object>
            </w:r>
          </w:p>
        </w:tc>
      </w:tr>
      <w:tr w:rsidR="00B46AFE" w14:paraId="265498F5" w14:textId="77777777">
        <w:trPr>
          <w:trHeight w:val="1391"/>
          <w:jc w:val="center"/>
        </w:trPr>
        <w:tc>
          <w:tcPr>
            <w:tcW w:w="628" w:type="dxa"/>
          </w:tcPr>
          <w:p w14:paraId="590004B2" w14:textId="77777777" w:rsidR="00B46AFE" w:rsidRDefault="00B46AFE">
            <w:pPr>
              <w:ind w:left="0"/>
            </w:pPr>
          </w:p>
        </w:tc>
        <w:tc>
          <w:tcPr>
            <w:tcW w:w="2692" w:type="dxa"/>
          </w:tcPr>
          <w:p w14:paraId="70C11327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0" w:right="0"/>
              <w:rPr>
                <w:rFonts w:eastAsia="Libre Franklin"/>
                <w:b/>
                <w:color w:val="000000"/>
                <w:szCs w:val="24"/>
              </w:rPr>
            </w:pPr>
            <w:r>
              <w:rPr>
                <w:rFonts w:eastAsia="Libre Franklin"/>
                <w:b/>
                <w:color w:val="000000"/>
                <w:szCs w:val="24"/>
              </w:rPr>
              <w:t>Systems Analysis &amp; Design</w:t>
            </w:r>
          </w:p>
        </w:tc>
        <w:tc>
          <w:tcPr>
            <w:tcW w:w="5115" w:type="dxa"/>
          </w:tcPr>
          <w:p w14:paraId="3A08ADFD" w14:textId="77777777" w:rsidR="00B46AFE" w:rsidRDefault="004D54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 xml:space="preserve">IT is always </w:t>
            </w:r>
            <w:proofErr w:type="gramStart"/>
            <w:r>
              <w:t>evolving</w:t>
            </w:r>
            <w:proofErr w:type="gramEnd"/>
          </w:p>
          <w:p w14:paraId="7A078F42" w14:textId="77777777" w:rsidR="00B46AFE" w:rsidRDefault="004D54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 xml:space="preserve">Plan, develop, and maintain information </w:t>
            </w:r>
            <w:proofErr w:type="gramStart"/>
            <w:r>
              <w:t>systems</w:t>
            </w:r>
            <w:proofErr w:type="gramEnd"/>
          </w:p>
          <w:p w14:paraId="0F0FDAB4" w14:textId="77777777" w:rsidR="00B46AFE" w:rsidRDefault="004D54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 xml:space="preserve">cost-scope-time are key elements of </w:t>
            </w:r>
            <w:proofErr w:type="gramStart"/>
            <w:r>
              <w:t>projects</w:t>
            </w:r>
            <w:proofErr w:type="gramEnd"/>
          </w:p>
          <w:p w14:paraId="6E45EB74" w14:textId="77777777" w:rsidR="00B46AFE" w:rsidRDefault="00B4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  <w:rPr>
                <w:rFonts w:eastAsia="Libre Franklin"/>
                <w:color w:val="000000"/>
                <w:szCs w:val="24"/>
              </w:rPr>
            </w:pPr>
          </w:p>
        </w:tc>
        <w:bookmarkStart w:id="1" w:name="_MON_1768312651"/>
        <w:bookmarkEnd w:id="1"/>
        <w:tc>
          <w:tcPr>
            <w:tcW w:w="2333" w:type="dxa"/>
          </w:tcPr>
          <w:p w14:paraId="0B66A699" w14:textId="50070829" w:rsidR="00B46AFE" w:rsidRDefault="007241C4" w:rsidP="00724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 w:right="0"/>
              <w:jc w:val="center"/>
              <w:rPr>
                <w:rFonts w:eastAsia="Libre Franklin"/>
                <w:color w:val="000000"/>
                <w:szCs w:val="24"/>
              </w:rPr>
            </w:pPr>
            <w:r>
              <w:rPr>
                <w:rFonts w:eastAsia="Libre Franklin"/>
                <w:color w:val="000000"/>
                <w:szCs w:val="24"/>
              </w:rPr>
              <w:object w:dxaOrig="1500" w:dyaOrig="980" w14:anchorId="38D0F3B2">
                <v:shape id="_x0000_i1034" type="#_x0000_t75" style="width:75pt;height:49pt" o:ole="">
                  <v:imagedata r:id="rId13" o:title=""/>
                </v:shape>
                <o:OLEObject Type="Embed" ProgID="Word.Document.12" ShapeID="_x0000_i1034" DrawAspect="Icon" ObjectID="_1768313108" r:id="rId14">
                  <o:FieldCodes>\s</o:FieldCodes>
                </o:OLEObject>
              </w:object>
            </w:r>
          </w:p>
          <w:p w14:paraId="7C11ECF5" w14:textId="77777777" w:rsidR="00B46AFE" w:rsidRDefault="00B4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 w:right="0"/>
              <w:rPr>
                <w:rFonts w:eastAsia="Libre Franklin"/>
                <w:color w:val="000000"/>
                <w:szCs w:val="24"/>
              </w:rPr>
            </w:pPr>
          </w:p>
          <w:p w14:paraId="56BC67BE" w14:textId="77777777" w:rsidR="00B46AFE" w:rsidRDefault="00B4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 w:right="0"/>
              <w:rPr>
                <w:rFonts w:eastAsia="Libre Franklin"/>
                <w:color w:val="000000"/>
                <w:szCs w:val="24"/>
              </w:rPr>
            </w:pPr>
          </w:p>
          <w:p w14:paraId="14E4BDDE" w14:textId="77777777" w:rsidR="00B46AFE" w:rsidRDefault="00B4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 w:right="0"/>
              <w:rPr>
                <w:rFonts w:eastAsia="Libre Franklin"/>
                <w:color w:val="000000"/>
                <w:szCs w:val="24"/>
              </w:rPr>
            </w:pPr>
          </w:p>
        </w:tc>
      </w:tr>
    </w:tbl>
    <w:p w14:paraId="167CC865" w14:textId="77777777" w:rsidR="00B46AFE" w:rsidRDefault="004D547E">
      <w:pPr>
        <w:pStyle w:val="Heading2"/>
        <w:ind w:firstLine="720"/>
      </w:pPr>
      <w:r>
        <w:t>Additional Comments</w:t>
      </w:r>
    </w:p>
    <w:p w14:paraId="4C2098EB" w14:textId="77777777" w:rsidR="00B46AFE" w:rsidRDefault="004D547E">
      <w:r>
        <w:t>Other Courses:  Microsoft Excel, Project Management</w:t>
      </w:r>
    </w:p>
    <w:p w14:paraId="19973B20" w14:textId="77777777" w:rsidR="00B46AFE" w:rsidRDefault="00B46AFE"/>
    <w:p w14:paraId="59C4069A" w14:textId="77777777" w:rsidR="00B46AFE" w:rsidRDefault="00B46AFE"/>
    <w:p w14:paraId="503E22D4" w14:textId="77777777" w:rsidR="00B46AFE" w:rsidRDefault="00B46AFE"/>
    <w:p w14:paraId="7ACAF388" w14:textId="77777777" w:rsidR="00B46AFE" w:rsidRDefault="004D547E">
      <w:pPr>
        <w:pStyle w:val="Heading1"/>
        <w:ind w:firstLine="720"/>
      </w:pPr>
      <w:r>
        <w:t>Second Semester</w:t>
      </w:r>
    </w:p>
    <w:tbl>
      <w:tblPr>
        <w:tblStyle w:val="3"/>
        <w:tblW w:w="10768" w:type="dxa"/>
        <w:jc w:val="center"/>
        <w:tblLayout w:type="fixed"/>
        <w:tblLook w:val="0600" w:firstRow="0" w:lastRow="0" w:firstColumn="0" w:lastColumn="0" w:noHBand="1" w:noVBand="1"/>
      </w:tblPr>
      <w:tblGrid>
        <w:gridCol w:w="628"/>
        <w:gridCol w:w="2692"/>
        <w:gridCol w:w="5115"/>
        <w:gridCol w:w="2333"/>
      </w:tblGrid>
      <w:tr w:rsidR="00B46AFE" w14:paraId="48D4AD56" w14:textId="77777777">
        <w:trPr>
          <w:trHeight w:val="1391"/>
          <w:jc w:val="center"/>
        </w:trPr>
        <w:tc>
          <w:tcPr>
            <w:tcW w:w="628" w:type="dxa"/>
            <w:shd w:val="clear" w:color="auto" w:fill="F2F2F2"/>
          </w:tcPr>
          <w:p w14:paraId="56EDA469" w14:textId="77777777" w:rsidR="00B46AFE" w:rsidRDefault="00B46AFE">
            <w:pPr>
              <w:ind w:left="0"/>
              <w:jc w:val="center"/>
              <w:rPr>
                <w:b/>
              </w:rPr>
            </w:pPr>
          </w:p>
        </w:tc>
        <w:tc>
          <w:tcPr>
            <w:tcW w:w="2692" w:type="dxa"/>
            <w:shd w:val="clear" w:color="auto" w:fill="F2F2F2"/>
          </w:tcPr>
          <w:p w14:paraId="75C941A8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0" w:right="0"/>
              <w:jc w:val="center"/>
              <w:rPr>
                <w:rFonts w:eastAsia="Libre Franklin"/>
                <w:b/>
                <w:color w:val="000000"/>
                <w:szCs w:val="24"/>
                <w:u w:val="single"/>
              </w:rPr>
            </w:pPr>
            <w:r>
              <w:rPr>
                <w:rFonts w:eastAsia="Libre Franklin"/>
                <w:b/>
                <w:color w:val="000000"/>
                <w:szCs w:val="24"/>
                <w:u w:val="single"/>
              </w:rPr>
              <w:t>Course</w:t>
            </w:r>
          </w:p>
        </w:tc>
        <w:tc>
          <w:tcPr>
            <w:tcW w:w="5115" w:type="dxa"/>
            <w:shd w:val="clear" w:color="auto" w:fill="F2F2F2"/>
          </w:tcPr>
          <w:p w14:paraId="44E8D15A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 w:right="360"/>
              <w:jc w:val="center"/>
              <w:rPr>
                <w:rFonts w:eastAsia="Libre Franklin"/>
                <w:b/>
                <w:color w:val="000000"/>
                <w:szCs w:val="24"/>
                <w:u w:val="single"/>
              </w:rPr>
            </w:pPr>
            <w:r>
              <w:rPr>
                <w:rFonts w:eastAsia="Libre Franklin"/>
                <w:b/>
                <w:color w:val="000000"/>
                <w:szCs w:val="24"/>
                <w:u w:val="single"/>
              </w:rPr>
              <w:t>Course Takeaways</w:t>
            </w:r>
          </w:p>
        </w:tc>
        <w:tc>
          <w:tcPr>
            <w:tcW w:w="2333" w:type="dxa"/>
            <w:shd w:val="clear" w:color="auto" w:fill="F2F2F2"/>
          </w:tcPr>
          <w:p w14:paraId="32B44555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 w:right="0"/>
              <w:jc w:val="center"/>
              <w:rPr>
                <w:rFonts w:eastAsia="Libre Franklin"/>
                <w:b/>
                <w:color w:val="000000"/>
                <w:szCs w:val="24"/>
                <w:u w:val="single"/>
              </w:rPr>
            </w:pPr>
            <w:r>
              <w:rPr>
                <w:rFonts w:eastAsia="Libre Franklin"/>
                <w:b/>
                <w:color w:val="000000"/>
                <w:szCs w:val="24"/>
                <w:u w:val="single"/>
              </w:rPr>
              <w:t>Artifacts: Files &amp; Images</w:t>
            </w:r>
          </w:p>
        </w:tc>
      </w:tr>
      <w:tr w:rsidR="00B46AFE" w14:paraId="637AD1FA" w14:textId="77777777">
        <w:trPr>
          <w:trHeight w:val="1391"/>
          <w:jc w:val="center"/>
        </w:trPr>
        <w:tc>
          <w:tcPr>
            <w:tcW w:w="628" w:type="dxa"/>
          </w:tcPr>
          <w:p w14:paraId="220AA5D1" w14:textId="77777777" w:rsidR="00B46AFE" w:rsidRDefault="00B46AFE">
            <w:pPr>
              <w:ind w:left="0"/>
            </w:pPr>
          </w:p>
        </w:tc>
        <w:tc>
          <w:tcPr>
            <w:tcW w:w="2692" w:type="dxa"/>
          </w:tcPr>
          <w:p w14:paraId="0D881A25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0" w:right="0"/>
              <w:rPr>
                <w:rFonts w:eastAsia="Libre Franklin"/>
                <w:b/>
                <w:color w:val="000000"/>
                <w:szCs w:val="24"/>
              </w:rPr>
            </w:pPr>
            <w:r>
              <w:rPr>
                <w:rFonts w:eastAsia="Libre Franklin"/>
                <w:b/>
                <w:color w:val="000000"/>
                <w:szCs w:val="24"/>
              </w:rPr>
              <w:t>Database 2</w:t>
            </w:r>
          </w:p>
        </w:tc>
        <w:tc>
          <w:tcPr>
            <w:tcW w:w="5115" w:type="dxa"/>
          </w:tcPr>
          <w:p w14:paraId="395FC167" w14:textId="77777777" w:rsidR="00B46AFE" w:rsidRDefault="004D54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>Relational database modeling</w:t>
            </w:r>
          </w:p>
          <w:p w14:paraId="298B5C98" w14:textId="77777777" w:rsidR="00B46AFE" w:rsidRDefault="004D54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>SQL Queries</w:t>
            </w:r>
          </w:p>
          <w:p w14:paraId="626BF454" w14:textId="77777777" w:rsidR="00B46AFE" w:rsidRDefault="004D54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>Database design</w:t>
            </w:r>
          </w:p>
          <w:p w14:paraId="628934CC" w14:textId="77777777" w:rsidR="00B46AFE" w:rsidRDefault="00B4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  <w:rPr>
                <w:rFonts w:eastAsia="Libre Franklin"/>
                <w:color w:val="000000"/>
                <w:szCs w:val="24"/>
              </w:rPr>
            </w:pPr>
          </w:p>
        </w:tc>
        <w:tc>
          <w:tcPr>
            <w:tcW w:w="2333" w:type="dxa"/>
          </w:tcPr>
          <w:p w14:paraId="44BB60BB" w14:textId="067A468E" w:rsidR="00B46AFE" w:rsidRDefault="007241C4" w:rsidP="00724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 w:right="0"/>
              <w:jc w:val="center"/>
              <w:rPr>
                <w:rFonts w:eastAsia="Libre Franklin"/>
                <w:color w:val="000000"/>
                <w:szCs w:val="24"/>
              </w:rPr>
            </w:pPr>
            <w:r>
              <w:rPr>
                <w:rFonts w:eastAsia="Libre Franklin"/>
                <w:color w:val="000000"/>
                <w:szCs w:val="24"/>
              </w:rPr>
              <w:object w:dxaOrig="1500" w:dyaOrig="980" w14:anchorId="1BF170EF">
                <v:shape id="_x0000_i1035" type="#_x0000_t75" style="width:75pt;height:49pt" o:ole="">
                  <v:imagedata r:id="rId15" o:title=""/>
                </v:shape>
                <o:OLEObject Type="Embed" ProgID="Package" ShapeID="_x0000_i1035" DrawAspect="Icon" ObjectID="_1768313109" r:id="rId16"/>
              </w:object>
            </w:r>
          </w:p>
        </w:tc>
      </w:tr>
      <w:tr w:rsidR="00B46AFE" w14:paraId="3D1406E9" w14:textId="77777777">
        <w:trPr>
          <w:trHeight w:val="1391"/>
          <w:jc w:val="center"/>
        </w:trPr>
        <w:tc>
          <w:tcPr>
            <w:tcW w:w="628" w:type="dxa"/>
          </w:tcPr>
          <w:p w14:paraId="79D6612C" w14:textId="77777777" w:rsidR="00B46AFE" w:rsidRDefault="00B46AFE">
            <w:pPr>
              <w:ind w:left="0"/>
            </w:pPr>
          </w:p>
        </w:tc>
        <w:tc>
          <w:tcPr>
            <w:tcW w:w="2692" w:type="dxa"/>
          </w:tcPr>
          <w:p w14:paraId="305AD0C4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0" w:right="0"/>
              <w:rPr>
                <w:rFonts w:eastAsia="Libre Franklin"/>
                <w:b/>
                <w:color w:val="000000"/>
                <w:szCs w:val="24"/>
              </w:rPr>
            </w:pPr>
            <w:r>
              <w:rPr>
                <w:rFonts w:eastAsia="Libre Franklin"/>
                <w:b/>
                <w:color w:val="000000"/>
                <w:szCs w:val="24"/>
              </w:rPr>
              <w:t>BI Data 1 - Paginated</w:t>
            </w:r>
          </w:p>
        </w:tc>
        <w:tc>
          <w:tcPr>
            <w:tcW w:w="5115" w:type="dxa"/>
          </w:tcPr>
          <w:p w14:paraId="2707CBBE" w14:textId="77777777" w:rsidR="00B46AFE" w:rsidRDefault="004D54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 xml:space="preserve">Report </w:t>
            </w:r>
            <w:proofErr w:type="gramStart"/>
            <w:r>
              <w:t>builder</w:t>
            </w:r>
            <w:proofErr w:type="gramEnd"/>
          </w:p>
          <w:p w14:paraId="711FF802" w14:textId="77777777" w:rsidR="00B46AFE" w:rsidRDefault="004D54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>Microsoft Access databases</w:t>
            </w:r>
          </w:p>
          <w:p w14:paraId="727A6992" w14:textId="77777777" w:rsidR="00B46AFE" w:rsidRDefault="004D54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 xml:space="preserve">Making readable and </w:t>
            </w:r>
            <w:proofErr w:type="gramStart"/>
            <w:r>
              <w:t>good looking</w:t>
            </w:r>
            <w:proofErr w:type="gramEnd"/>
            <w:r>
              <w:t xml:space="preserve"> reports</w:t>
            </w:r>
          </w:p>
        </w:tc>
        <w:tc>
          <w:tcPr>
            <w:tcW w:w="2333" w:type="dxa"/>
          </w:tcPr>
          <w:p w14:paraId="5D310830" w14:textId="5799823A" w:rsidR="00B46AFE" w:rsidRDefault="003C56F1" w:rsidP="00724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 w:right="0"/>
              <w:jc w:val="center"/>
              <w:rPr>
                <w:rFonts w:eastAsia="Libre Franklin"/>
                <w:color w:val="000000"/>
                <w:szCs w:val="24"/>
              </w:rPr>
            </w:pPr>
            <w:r>
              <w:rPr>
                <w:rFonts w:eastAsia="Libre Franklin"/>
                <w:color w:val="000000"/>
                <w:szCs w:val="24"/>
              </w:rPr>
              <w:object w:dxaOrig="1500" w:dyaOrig="980" w14:anchorId="3725D026">
                <v:shape id="_x0000_i1036" type="#_x0000_t75" style="width:75pt;height:49pt" o:ole="">
                  <v:imagedata r:id="rId17" o:title=""/>
                </v:shape>
                <o:OLEObject Type="Embed" ProgID="Package" ShapeID="_x0000_i1036" DrawAspect="Icon" ObjectID="_1768313110" r:id="rId18"/>
              </w:object>
            </w:r>
          </w:p>
        </w:tc>
      </w:tr>
      <w:tr w:rsidR="00B46AFE" w14:paraId="4A561738" w14:textId="77777777">
        <w:trPr>
          <w:trHeight w:val="1391"/>
          <w:jc w:val="center"/>
        </w:trPr>
        <w:tc>
          <w:tcPr>
            <w:tcW w:w="628" w:type="dxa"/>
          </w:tcPr>
          <w:p w14:paraId="4459DA95" w14:textId="77777777" w:rsidR="00B46AFE" w:rsidRDefault="00B46AFE">
            <w:pPr>
              <w:ind w:left="0"/>
            </w:pPr>
          </w:p>
        </w:tc>
        <w:tc>
          <w:tcPr>
            <w:tcW w:w="2692" w:type="dxa"/>
          </w:tcPr>
          <w:p w14:paraId="462359F9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0" w:right="0"/>
              <w:rPr>
                <w:rFonts w:eastAsia="Libre Franklin"/>
                <w:b/>
                <w:color w:val="000000"/>
                <w:szCs w:val="24"/>
              </w:rPr>
            </w:pPr>
            <w:r>
              <w:rPr>
                <w:rFonts w:eastAsia="Libre Franklin"/>
                <w:b/>
                <w:color w:val="000000"/>
                <w:szCs w:val="24"/>
              </w:rPr>
              <w:t>Programming Fundamentals</w:t>
            </w:r>
          </w:p>
        </w:tc>
        <w:tc>
          <w:tcPr>
            <w:tcW w:w="5115" w:type="dxa"/>
          </w:tcPr>
          <w:p w14:paraId="553F891C" w14:textId="77777777" w:rsidR="00B46AFE" w:rsidRDefault="004D54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>Intro to HTML &amp; JavaScript</w:t>
            </w:r>
          </w:p>
          <w:p w14:paraId="017BE758" w14:textId="77777777" w:rsidR="00B46AFE" w:rsidRDefault="004D54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>Understanding operators</w:t>
            </w:r>
          </w:p>
          <w:p w14:paraId="0966CB3A" w14:textId="77777777" w:rsidR="00B46AFE" w:rsidRDefault="004D54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>Understanding Loops &amp; Arrays</w:t>
            </w:r>
          </w:p>
          <w:p w14:paraId="478F22A6" w14:textId="77777777" w:rsidR="00B46AFE" w:rsidRDefault="00B4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  <w:rPr>
                <w:rFonts w:eastAsia="Libre Franklin"/>
                <w:color w:val="000000"/>
                <w:szCs w:val="24"/>
              </w:rPr>
            </w:pPr>
          </w:p>
        </w:tc>
        <w:tc>
          <w:tcPr>
            <w:tcW w:w="2333" w:type="dxa"/>
          </w:tcPr>
          <w:p w14:paraId="59311095" w14:textId="1F04A753" w:rsidR="00B46AFE" w:rsidRDefault="003C56F1" w:rsidP="003C5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 w:right="0"/>
              <w:jc w:val="center"/>
              <w:rPr>
                <w:rFonts w:eastAsia="Libre Franklin"/>
                <w:color w:val="000000"/>
                <w:szCs w:val="24"/>
              </w:rPr>
            </w:pPr>
            <w:r>
              <w:rPr>
                <w:rFonts w:eastAsia="Libre Franklin"/>
                <w:color w:val="000000"/>
                <w:szCs w:val="24"/>
              </w:rPr>
              <w:object w:dxaOrig="1500" w:dyaOrig="980" w14:anchorId="1093E0FD">
                <v:shape id="_x0000_i1037" type="#_x0000_t75" style="width:75pt;height:49pt" o:ole="">
                  <v:imagedata r:id="rId19" o:title=""/>
                </v:shape>
                <o:OLEObject Type="Embed" ProgID="Package" ShapeID="_x0000_i1037" DrawAspect="Icon" ObjectID="_1768313111" r:id="rId20"/>
              </w:object>
            </w:r>
          </w:p>
        </w:tc>
      </w:tr>
    </w:tbl>
    <w:p w14:paraId="63C5992E" w14:textId="77777777" w:rsidR="00B46AFE" w:rsidRDefault="004D547E">
      <w:pPr>
        <w:pStyle w:val="Heading2"/>
        <w:ind w:firstLine="720"/>
      </w:pPr>
      <w:r>
        <w:t>Additional Comments</w:t>
      </w:r>
    </w:p>
    <w:p w14:paraId="2E9271BF" w14:textId="77777777" w:rsidR="00B46AFE" w:rsidRDefault="004D547E">
      <w:r>
        <w:t>Other Courses:  Business Analytics, Oral/Interpersonal Communication</w:t>
      </w:r>
    </w:p>
    <w:p w14:paraId="432285C7" w14:textId="77777777" w:rsidR="00B46AFE" w:rsidRDefault="00B46AFE"/>
    <w:p w14:paraId="1E72F185" w14:textId="77777777" w:rsidR="00B46AFE" w:rsidRDefault="00B46AFE"/>
    <w:p w14:paraId="3AA84712" w14:textId="77777777" w:rsidR="00B46AFE" w:rsidRDefault="00B46AFE"/>
    <w:p w14:paraId="64BB4984" w14:textId="77777777" w:rsidR="00B46AFE" w:rsidRDefault="00B46AFE"/>
    <w:p w14:paraId="00002DD7" w14:textId="77777777" w:rsidR="00B46AFE" w:rsidRDefault="00B46AFE"/>
    <w:p w14:paraId="21EB3F43" w14:textId="77777777" w:rsidR="00B46AFE" w:rsidRDefault="00B46AFE"/>
    <w:p w14:paraId="58E6C2FC" w14:textId="77777777" w:rsidR="00B46AFE" w:rsidRDefault="00B46AFE"/>
    <w:p w14:paraId="27D3166A" w14:textId="77777777" w:rsidR="00B46AFE" w:rsidRDefault="00B46AFE"/>
    <w:p w14:paraId="680FA451" w14:textId="77777777" w:rsidR="00B46AFE" w:rsidRDefault="00B46AFE"/>
    <w:p w14:paraId="3B1FA007" w14:textId="77777777" w:rsidR="00B46AFE" w:rsidRDefault="00B46AFE"/>
    <w:p w14:paraId="474AF5E6" w14:textId="77777777" w:rsidR="00B46AFE" w:rsidRDefault="004D547E">
      <w:pPr>
        <w:pStyle w:val="Heading1"/>
        <w:ind w:firstLine="720"/>
      </w:pPr>
      <w:r>
        <w:t>Third Semester</w:t>
      </w:r>
    </w:p>
    <w:tbl>
      <w:tblPr>
        <w:tblStyle w:val="2"/>
        <w:tblW w:w="10768" w:type="dxa"/>
        <w:jc w:val="center"/>
        <w:tblLayout w:type="fixed"/>
        <w:tblLook w:val="0600" w:firstRow="0" w:lastRow="0" w:firstColumn="0" w:lastColumn="0" w:noHBand="1" w:noVBand="1"/>
      </w:tblPr>
      <w:tblGrid>
        <w:gridCol w:w="628"/>
        <w:gridCol w:w="2692"/>
        <w:gridCol w:w="5115"/>
        <w:gridCol w:w="2333"/>
      </w:tblGrid>
      <w:tr w:rsidR="00B46AFE" w14:paraId="773B5650" w14:textId="77777777">
        <w:trPr>
          <w:trHeight w:val="1391"/>
          <w:jc w:val="center"/>
        </w:trPr>
        <w:tc>
          <w:tcPr>
            <w:tcW w:w="628" w:type="dxa"/>
            <w:shd w:val="clear" w:color="auto" w:fill="F2F2F2"/>
          </w:tcPr>
          <w:p w14:paraId="21C84BBA" w14:textId="77777777" w:rsidR="00B46AFE" w:rsidRDefault="00B46AFE">
            <w:pPr>
              <w:ind w:left="0"/>
              <w:jc w:val="center"/>
              <w:rPr>
                <w:b/>
              </w:rPr>
            </w:pPr>
          </w:p>
        </w:tc>
        <w:tc>
          <w:tcPr>
            <w:tcW w:w="2692" w:type="dxa"/>
            <w:shd w:val="clear" w:color="auto" w:fill="F2F2F2"/>
          </w:tcPr>
          <w:p w14:paraId="1C0DE9E0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0" w:right="0"/>
              <w:jc w:val="center"/>
              <w:rPr>
                <w:rFonts w:eastAsia="Libre Franklin"/>
                <w:b/>
                <w:color w:val="000000"/>
                <w:szCs w:val="24"/>
                <w:u w:val="single"/>
              </w:rPr>
            </w:pPr>
            <w:r>
              <w:rPr>
                <w:rFonts w:eastAsia="Libre Franklin"/>
                <w:b/>
                <w:color w:val="000000"/>
                <w:szCs w:val="24"/>
                <w:u w:val="single"/>
              </w:rPr>
              <w:t>Course</w:t>
            </w:r>
          </w:p>
        </w:tc>
        <w:tc>
          <w:tcPr>
            <w:tcW w:w="5115" w:type="dxa"/>
            <w:shd w:val="clear" w:color="auto" w:fill="F2F2F2"/>
          </w:tcPr>
          <w:p w14:paraId="5CD1FEE7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 w:right="360"/>
              <w:jc w:val="center"/>
              <w:rPr>
                <w:rFonts w:eastAsia="Libre Franklin"/>
                <w:b/>
                <w:color w:val="000000"/>
                <w:szCs w:val="24"/>
                <w:u w:val="single"/>
              </w:rPr>
            </w:pPr>
            <w:r>
              <w:rPr>
                <w:rFonts w:eastAsia="Libre Franklin"/>
                <w:b/>
                <w:color w:val="000000"/>
                <w:szCs w:val="24"/>
                <w:u w:val="single"/>
              </w:rPr>
              <w:t>Course Takeaways</w:t>
            </w:r>
          </w:p>
        </w:tc>
        <w:tc>
          <w:tcPr>
            <w:tcW w:w="2333" w:type="dxa"/>
            <w:shd w:val="clear" w:color="auto" w:fill="F2F2F2"/>
          </w:tcPr>
          <w:p w14:paraId="7F2CDD86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 w:right="0"/>
              <w:jc w:val="center"/>
              <w:rPr>
                <w:rFonts w:eastAsia="Libre Franklin"/>
                <w:b/>
                <w:color w:val="000000"/>
                <w:szCs w:val="24"/>
                <w:u w:val="single"/>
              </w:rPr>
            </w:pPr>
            <w:r>
              <w:rPr>
                <w:rFonts w:eastAsia="Libre Franklin"/>
                <w:b/>
                <w:color w:val="000000"/>
                <w:szCs w:val="24"/>
                <w:u w:val="single"/>
              </w:rPr>
              <w:t>Artifacts: Files &amp; Images</w:t>
            </w:r>
          </w:p>
        </w:tc>
      </w:tr>
      <w:tr w:rsidR="00B46AFE" w14:paraId="77B6F020" w14:textId="77777777">
        <w:trPr>
          <w:trHeight w:val="1391"/>
          <w:jc w:val="center"/>
        </w:trPr>
        <w:tc>
          <w:tcPr>
            <w:tcW w:w="628" w:type="dxa"/>
          </w:tcPr>
          <w:p w14:paraId="3A6B25FC" w14:textId="77777777" w:rsidR="00B46AFE" w:rsidRDefault="00B46AFE">
            <w:pPr>
              <w:ind w:left="0"/>
            </w:pPr>
          </w:p>
        </w:tc>
        <w:tc>
          <w:tcPr>
            <w:tcW w:w="2692" w:type="dxa"/>
          </w:tcPr>
          <w:p w14:paraId="3B9D162E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0" w:right="0"/>
              <w:rPr>
                <w:rFonts w:eastAsia="Libre Franklin"/>
                <w:b/>
                <w:color w:val="000000"/>
                <w:szCs w:val="24"/>
              </w:rPr>
            </w:pPr>
            <w:r>
              <w:rPr>
                <w:rFonts w:eastAsia="Libre Franklin"/>
                <w:b/>
                <w:color w:val="000000"/>
                <w:szCs w:val="24"/>
              </w:rPr>
              <w:t>Introductory ETL</w:t>
            </w:r>
          </w:p>
        </w:tc>
        <w:tc>
          <w:tcPr>
            <w:tcW w:w="5115" w:type="dxa"/>
          </w:tcPr>
          <w:p w14:paraId="1468B031" w14:textId="77777777" w:rsidR="00B46AFE" w:rsidRDefault="004D54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>Power Query in Excel</w:t>
            </w:r>
          </w:p>
          <w:p w14:paraId="0F3BF43D" w14:textId="77777777" w:rsidR="00B46AFE" w:rsidRDefault="004D54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>Alteryx Workflows</w:t>
            </w:r>
          </w:p>
          <w:p w14:paraId="0A1570A0" w14:textId="77777777" w:rsidR="00B46AFE" w:rsidRDefault="004D54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>Loading into databases</w:t>
            </w:r>
          </w:p>
          <w:p w14:paraId="738E60E5" w14:textId="77777777" w:rsidR="00B46AFE" w:rsidRDefault="00B4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  <w:rPr>
                <w:rFonts w:eastAsia="Libre Franklin"/>
                <w:color w:val="000000"/>
                <w:szCs w:val="24"/>
              </w:rPr>
            </w:pPr>
          </w:p>
        </w:tc>
        <w:tc>
          <w:tcPr>
            <w:tcW w:w="2333" w:type="dxa"/>
          </w:tcPr>
          <w:p w14:paraId="382828ED" w14:textId="7D0CBA41" w:rsidR="00B46AFE" w:rsidRDefault="003C56F1" w:rsidP="003C5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 w:right="0"/>
              <w:jc w:val="center"/>
              <w:rPr>
                <w:rFonts w:eastAsia="Libre Franklin"/>
                <w:color w:val="000000"/>
                <w:szCs w:val="24"/>
              </w:rPr>
            </w:pPr>
            <w:r>
              <w:rPr>
                <w:rFonts w:eastAsia="Libre Franklin"/>
                <w:color w:val="000000"/>
                <w:szCs w:val="24"/>
              </w:rPr>
              <w:object w:dxaOrig="1500" w:dyaOrig="980" w14:anchorId="6C524B78">
                <v:shape id="_x0000_i1038" type="#_x0000_t75" style="width:75pt;height:49pt" o:ole="">
                  <v:imagedata r:id="rId21" o:title=""/>
                </v:shape>
                <o:OLEObject Type="Embed" ProgID="Excel.Sheet.12" ShapeID="_x0000_i1038" DrawAspect="Icon" ObjectID="_1768313112" r:id="rId22"/>
              </w:object>
            </w:r>
          </w:p>
        </w:tc>
      </w:tr>
      <w:tr w:rsidR="00B46AFE" w14:paraId="76067D72" w14:textId="77777777">
        <w:trPr>
          <w:trHeight w:val="1391"/>
          <w:jc w:val="center"/>
        </w:trPr>
        <w:tc>
          <w:tcPr>
            <w:tcW w:w="628" w:type="dxa"/>
          </w:tcPr>
          <w:p w14:paraId="4026E845" w14:textId="77777777" w:rsidR="00B46AFE" w:rsidRDefault="00B46AFE">
            <w:pPr>
              <w:ind w:left="0"/>
            </w:pPr>
          </w:p>
        </w:tc>
        <w:tc>
          <w:tcPr>
            <w:tcW w:w="2692" w:type="dxa"/>
          </w:tcPr>
          <w:p w14:paraId="2FA98798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0" w:right="0"/>
              <w:rPr>
                <w:rFonts w:eastAsia="Libre Franklin"/>
                <w:b/>
                <w:color w:val="000000"/>
                <w:szCs w:val="24"/>
              </w:rPr>
            </w:pPr>
            <w:r>
              <w:rPr>
                <w:rFonts w:eastAsia="Libre Franklin"/>
                <w:b/>
                <w:color w:val="000000"/>
                <w:szCs w:val="24"/>
              </w:rPr>
              <w:t>Python Data Programming</w:t>
            </w:r>
          </w:p>
        </w:tc>
        <w:tc>
          <w:tcPr>
            <w:tcW w:w="5115" w:type="dxa"/>
          </w:tcPr>
          <w:p w14:paraId="15C3949C" w14:textId="77777777" w:rsidR="00B46AFE" w:rsidRDefault="004D54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 xml:space="preserve">Leave notes while </w:t>
            </w:r>
            <w:proofErr w:type="gramStart"/>
            <w:r>
              <w:t>programming</w:t>
            </w:r>
            <w:proofErr w:type="gramEnd"/>
          </w:p>
          <w:p w14:paraId="0B28D59B" w14:textId="77777777" w:rsidR="00B46AFE" w:rsidRDefault="004D54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>Mastery of basic syntax</w:t>
            </w:r>
          </w:p>
          <w:p w14:paraId="38973FE0" w14:textId="77777777" w:rsidR="00B46AFE" w:rsidRDefault="004D54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>Use functions to make code modular</w:t>
            </w:r>
          </w:p>
        </w:tc>
        <w:tc>
          <w:tcPr>
            <w:tcW w:w="2333" w:type="dxa"/>
          </w:tcPr>
          <w:p w14:paraId="1D7A406E" w14:textId="19130A5D" w:rsidR="00B46AFE" w:rsidRDefault="003C56F1" w:rsidP="003C5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 w:right="0"/>
              <w:jc w:val="center"/>
              <w:rPr>
                <w:rFonts w:eastAsia="Libre Franklin"/>
                <w:color w:val="000000"/>
                <w:szCs w:val="24"/>
              </w:rPr>
            </w:pPr>
            <w:r>
              <w:rPr>
                <w:rFonts w:eastAsia="Libre Franklin"/>
                <w:color w:val="000000"/>
                <w:szCs w:val="24"/>
              </w:rPr>
              <w:object w:dxaOrig="1500" w:dyaOrig="980" w14:anchorId="0A8140FE">
                <v:shape id="_x0000_i1039" type="#_x0000_t75" style="width:75pt;height:49pt" o:ole="">
                  <v:imagedata r:id="rId23" o:title=""/>
                </v:shape>
                <o:OLEObject Type="Embed" ProgID="Package" ShapeID="_x0000_i1039" DrawAspect="Icon" ObjectID="_1768313113" r:id="rId24"/>
              </w:object>
            </w:r>
          </w:p>
        </w:tc>
      </w:tr>
      <w:tr w:rsidR="00B46AFE" w14:paraId="61AAA301" w14:textId="77777777">
        <w:trPr>
          <w:trHeight w:val="1391"/>
          <w:jc w:val="center"/>
        </w:trPr>
        <w:tc>
          <w:tcPr>
            <w:tcW w:w="628" w:type="dxa"/>
          </w:tcPr>
          <w:p w14:paraId="7207752C" w14:textId="77777777" w:rsidR="00B46AFE" w:rsidRDefault="00B46AFE">
            <w:pPr>
              <w:ind w:left="0"/>
            </w:pPr>
          </w:p>
        </w:tc>
        <w:tc>
          <w:tcPr>
            <w:tcW w:w="2692" w:type="dxa"/>
          </w:tcPr>
          <w:p w14:paraId="23271571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0" w:right="0"/>
              <w:rPr>
                <w:rFonts w:eastAsia="Libre Franklin"/>
                <w:b/>
                <w:color w:val="000000"/>
                <w:szCs w:val="24"/>
              </w:rPr>
            </w:pPr>
            <w:r>
              <w:rPr>
                <w:rFonts w:eastAsia="Libre Franklin"/>
                <w:b/>
                <w:color w:val="000000"/>
                <w:szCs w:val="24"/>
              </w:rPr>
              <w:t>BI Data 2 - Interactive</w:t>
            </w:r>
          </w:p>
        </w:tc>
        <w:tc>
          <w:tcPr>
            <w:tcW w:w="5115" w:type="dxa"/>
          </w:tcPr>
          <w:p w14:paraId="2D6E5EA7" w14:textId="77777777" w:rsidR="00B46AFE" w:rsidRDefault="004D54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 xml:space="preserve">Data loading &amp; </w:t>
            </w:r>
            <w:proofErr w:type="gramStart"/>
            <w:r>
              <w:t>transformation  into</w:t>
            </w:r>
            <w:proofErr w:type="gramEnd"/>
            <w:r>
              <w:t xml:space="preserve"> Power BI</w:t>
            </w:r>
          </w:p>
          <w:p w14:paraId="7E31F4E5" w14:textId="77777777" w:rsidR="00B46AFE" w:rsidRDefault="004D54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 xml:space="preserve">Use KPIs to emphasize </w:t>
            </w:r>
            <w:proofErr w:type="gramStart"/>
            <w:r>
              <w:t>data</w:t>
            </w:r>
            <w:proofErr w:type="gramEnd"/>
          </w:p>
          <w:p w14:paraId="5D8CF94A" w14:textId="77777777" w:rsidR="00B46AFE" w:rsidRDefault="004D54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t xml:space="preserve">Create compelling reports with various/interactive </w:t>
            </w:r>
            <w:proofErr w:type="gramStart"/>
            <w:r>
              <w:t>charts</w:t>
            </w:r>
            <w:proofErr w:type="gramEnd"/>
          </w:p>
          <w:p w14:paraId="04446EB8" w14:textId="77777777" w:rsidR="00B46AFE" w:rsidRDefault="00B4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  <w:rPr>
                <w:rFonts w:eastAsia="Libre Franklin"/>
                <w:color w:val="000000"/>
                <w:szCs w:val="24"/>
              </w:rPr>
            </w:pPr>
          </w:p>
        </w:tc>
        <w:tc>
          <w:tcPr>
            <w:tcW w:w="2333" w:type="dxa"/>
          </w:tcPr>
          <w:p w14:paraId="50582C5C" w14:textId="06EAC83F" w:rsidR="00B46AFE" w:rsidRDefault="003C56F1" w:rsidP="003C5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 w:right="0"/>
              <w:jc w:val="center"/>
              <w:rPr>
                <w:rFonts w:eastAsia="Libre Franklin"/>
                <w:color w:val="000000"/>
                <w:szCs w:val="24"/>
              </w:rPr>
            </w:pPr>
            <w:r>
              <w:rPr>
                <w:rFonts w:eastAsia="Libre Franklin"/>
                <w:color w:val="000000"/>
                <w:szCs w:val="24"/>
              </w:rPr>
              <w:object w:dxaOrig="1500" w:dyaOrig="980" w14:anchorId="7810CB3C">
                <v:shape id="_x0000_i1040" type="#_x0000_t75" style="width:75pt;height:49pt" o:ole="">
                  <v:imagedata r:id="rId25" o:title=""/>
                </v:shape>
                <o:OLEObject Type="Embed" ProgID="Package" ShapeID="_x0000_i1040" DrawAspect="Icon" ObjectID="_1768313114" r:id="rId26"/>
              </w:object>
            </w:r>
          </w:p>
        </w:tc>
      </w:tr>
    </w:tbl>
    <w:p w14:paraId="6A3C588B" w14:textId="77777777" w:rsidR="00B46AFE" w:rsidRDefault="004D547E">
      <w:pPr>
        <w:pStyle w:val="Heading2"/>
        <w:ind w:firstLine="720"/>
      </w:pPr>
      <w:r>
        <w:t>Additional Comments</w:t>
      </w:r>
    </w:p>
    <w:p w14:paraId="281DBE04" w14:textId="77777777" w:rsidR="00B46AFE" w:rsidRDefault="004D547E">
      <w:r>
        <w:t>Other Courses:  Intro to Sociology</w:t>
      </w:r>
    </w:p>
    <w:p w14:paraId="180F5A0D" w14:textId="77777777" w:rsidR="00B46AFE" w:rsidRDefault="00B46AFE"/>
    <w:p w14:paraId="1FFE59D9" w14:textId="77777777" w:rsidR="00B46AFE" w:rsidRDefault="00B46AFE"/>
    <w:p w14:paraId="7BC9AB5A" w14:textId="77777777" w:rsidR="00B46AFE" w:rsidRDefault="00B46AFE"/>
    <w:p w14:paraId="02BF8D84" w14:textId="77777777" w:rsidR="00B46AFE" w:rsidRDefault="00B46AFE"/>
    <w:p w14:paraId="09A4B123" w14:textId="77777777" w:rsidR="00B46AFE" w:rsidRDefault="00B46AFE"/>
    <w:p w14:paraId="0E2C3754" w14:textId="77777777" w:rsidR="00B46AFE" w:rsidRDefault="00B46AFE"/>
    <w:p w14:paraId="5153510B" w14:textId="77777777" w:rsidR="00B46AFE" w:rsidRDefault="00B46AFE"/>
    <w:p w14:paraId="04590527" w14:textId="77777777" w:rsidR="00B46AFE" w:rsidRDefault="00B46AFE"/>
    <w:p w14:paraId="66276569" w14:textId="77777777" w:rsidR="00B46AFE" w:rsidRDefault="00B46AFE"/>
    <w:p w14:paraId="106A487C" w14:textId="77777777" w:rsidR="00B46AFE" w:rsidRDefault="00B46AFE"/>
    <w:p w14:paraId="586B80A2" w14:textId="77777777" w:rsidR="00B46AFE" w:rsidRDefault="004D547E">
      <w:pPr>
        <w:pStyle w:val="Heading1"/>
        <w:ind w:firstLine="720"/>
      </w:pPr>
      <w:r>
        <w:t>Fourth Semester</w:t>
      </w:r>
    </w:p>
    <w:tbl>
      <w:tblPr>
        <w:tblStyle w:val="1"/>
        <w:tblW w:w="10768" w:type="dxa"/>
        <w:jc w:val="center"/>
        <w:tblLayout w:type="fixed"/>
        <w:tblLook w:val="0600" w:firstRow="0" w:lastRow="0" w:firstColumn="0" w:lastColumn="0" w:noHBand="1" w:noVBand="1"/>
      </w:tblPr>
      <w:tblGrid>
        <w:gridCol w:w="628"/>
        <w:gridCol w:w="2692"/>
        <w:gridCol w:w="5115"/>
        <w:gridCol w:w="2333"/>
      </w:tblGrid>
      <w:tr w:rsidR="00B46AFE" w14:paraId="6E6BB9F1" w14:textId="77777777">
        <w:trPr>
          <w:trHeight w:val="1391"/>
          <w:jc w:val="center"/>
        </w:trPr>
        <w:tc>
          <w:tcPr>
            <w:tcW w:w="628" w:type="dxa"/>
            <w:shd w:val="clear" w:color="auto" w:fill="F2F2F2"/>
          </w:tcPr>
          <w:p w14:paraId="2F329A8C" w14:textId="77777777" w:rsidR="00B46AFE" w:rsidRDefault="00B46AFE">
            <w:pPr>
              <w:ind w:left="0"/>
              <w:jc w:val="center"/>
              <w:rPr>
                <w:b/>
              </w:rPr>
            </w:pPr>
          </w:p>
        </w:tc>
        <w:tc>
          <w:tcPr>
            <w:tcW w:w="2692" w:type="dxa"/>
            <w:shd w:val="clear" w:color="auto" w:fill="F2F2F2"/>
          </w:tcPr>
          <w:p w14:paraId="435FC294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0" w:right="0"/>
              <w:jc w:val="center"/>
              <w:rPr>
                <w:rFonts w:eastAsia="Libre Franklin"/>
                <w:b/>
                <w:color w:val="000000"/>
                <w:szCs w:val="24"/>
                <w:u w:val="single"/>
              </w:rPr>
            </w:pPr>
            <w:r>
              <w:rPr>
                <w:rFonts w:eastAsia="Libre Franklin"/>
                <w:b/>
                <w:color w:val="000000"/>
                <w:szCs w:val="24"/>
                <w:u w:val="single"/>
              </w:rPr>
              <w:t>Course</w:t>
            </w:r>
          </w:p>
        </w:tc>
        <w:tc>
          <w:tcPr>
            <w:tcW w:w="5115" w:type="dxa"/>
            <w:shd w:val="clear" w:color="auto" w:fill="F2F2F2"/>
          </w:tcPr>
          <w:p w14:paraId="4BB879D0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 w:right="360"/>
              <w:jc w:val="center"/>
              <w:rPr>
                <w:rFonts w:eastAsia="Libre Franklin"/>
                <w:b/>
                <w:color w:val="000000"/>
                <w:szCs w:val="24"/>
                <w:u w:val="single"/>
              </w:rPr>
            </w:pPr>
            <w:r>
              <w:rPr>
                <w:rFonts w:eastAsia="Libre Franklin"/>
                <w:b/>
                <w:color w:val="000000"/>
                <w:szCs w:val="24"/>
                <w:u w:val="single"/>
              </w:rPr>
              <w:t>Course Takeaways</w:t>
            </w:r>
          </w:p>
        </w:tc>
        <w:tc>
          <w:tcPr>
            <w:tcW w:w="2333" w:type="dxa"/>
            <w:shd w:val="clear" w:color="auto" w:fill="F2F2F2"/>
          </w:tcPr>
          <w:p w14:paraId="7F25F66D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 w:right="0"/>
              <w:jc w:val="center"/>
              <w:rPr>
                <w:rFonts w:eastAsia="Libre Franklin"/>
                <w:b/>
                <w:color w:val="000000"/>
                <w:szCs w:val="24"/>
                <w:u w:val="single"/>
              </w:rPr>
            </w:pPr>
            <w:r>
              <w:rPr>
                <w:rFonts w:eastAsia="Libre Franklin"/>
                <w:b/>
                <w:color w:val="000000"/>
                <w:szCs w:val="24"/>
                <w:u w:val="single"/>
              </w:rPr>
              <w:t>Artifacts: Files &amp; Images</w:t>
            </w:r>
          </w:p>
        </w:tc>
      </w:tr>
      <w:tr w:rsidR="00B46AFE" w14:paraId="2BF32921" w14:textId="77777777">
        <w:trPr>
          <w:trHeight w:val="1391"/>
          <w:jc w:val="center"/>
        </w:trPr>
        <w:tc>
          <w:tcPr>
            <w:tcW w:w="628" w:type="dxa"/>
          </w:tcPr>
          <w:p w14:paraId="35C9469E" w14:textId="77777777" w:rsidR="00B46AFE" w:rsidRDefault="00B46AFE">
            <w:pPr>
              <w:ind w:left="0"/>
            </w:pPr>
          </w:p>
        </w:tc>
        <w:tc>
          <w:tcPr>
            <w:tcW w:w="2692" w:type="dxa"/>
          </w:tcPr>
          <w:p w14:paraId="05A6DCD1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0" w:right="0"/>
              <w:rPr>
                <w:rFonts w:eastAsia="Libre Franklin"/>
                <w:b/>
                <w:color w:val="000000"/>
                <w:szCs w:val="24"/>
              </w:rPr>
            </w:pPr>
            <w:r>
              <w:rPr>
                <w:rFonts w:eastAsia="Libre Franklin"/>
                <w:b/>
                <w:color w:val="000000"/>
                <w:szCs w:val="24"/>
              </w:rPr>
              <w:t>Data Security &amp; Privacy</w:t>
            </w:r>
          </w:p>
        </w:tc>
        <w:tc>
          <w:tcPr>
            <w:tcW w:w="5115" w:type="dxa"/>
          </w:tcPr>
          <w:p w14:paraId="6D71E0FD" w14:textId="77777777" w:rsidR="00B46AFE" w:rsidRDefault="004D54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rPr>
                <w:rFonts w:eastAsia="Libre Franklin"/>
                <w:color w:val="000000"/>
                <w:szCs w:val="24"/>
              </w:rPr>
              <w:t>1</w:t>
            </w:r>
          </w:p>
          <w:p w14:paraId="44D14A6A" w14:textId="77777777" w:rsidR="00B46AFE" w:rsidRDefault="004D54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rPr>
                <w:rFonts w:eastAsia="Libre Franklin"/>
                <w:color w:val="000000"/>
                <w:szCs w:val="24"/>
              </w:rPr>
              <w:t>2</w:t>
            </w:r>
          </w:p>
          <w:p w14:paraId="2C208BC4" w14:textId="77777777" w:rsidR="00B46AFE" w:rsidRDefault="004D54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rPr>
                <w:rFonts w:eastAsia="Libre Franklin"/>
                <w:color w:val="000000"/>
                <w:szCs w:val="24"/>
              </w:rPr>
              <w:t>3</w:t>
            </w:r>
          </w:p>
          <w:p w14:paraId="779EAE13" w14:textId="77777777" w:rsidR="00B46AFE" w:rsidRDefault="00B4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  <w:rPr>
                <w:rFonts w:eastAsia="Libre Franklin"/>
                <w:color w:val="000000"/>
                <w:szCs w:val="24"/>
              </w:rPr>
            </w:pPr>
          </w:p>
        </w:tc>
        <w:tc>
          <w:tcPr>
            <w:tcW w:w="2333" w:type="dxa"/>
          </w:tcPr>
          <w:p w14:paraId="1D8900DF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 w:right="0"/>
              <w:rPr>
                <w:rFonts w:eastAsia="Libre Franklin"/>
                <w:color w:val="000000"/>
                <w:szCs w:val="24"/>
              </w:rPr>
            </w:pPr>
            <w:r>
              <w:rPr>
                <w:rFonts w:eastAsia="Libre Franklin"/>
                <w:color w:val="000000"/>
                <w:szCs w:val="24"/>
              </w:rPr>
              <w:t>[Links]</w:t>
            </w:r>
          </w:p>
        </w:tc>
      </w:tr>
      <w:tr w:rsidR="00B46AFE" w14:paraId="4FC295A1" w14:textId="77777777">
        <w:trPr>
          <w:trHeight w:val="1391"/>
          <w:jc w:val="center"/>
        </w:trPr>
        <w:tc>
          <w:tcPr>
            <w:tcW w:w="628" w:type="dxa"/>
          </w:tcPr>
          <w:p w14:paraId="2A7DA0B8" w14:textId="77777777" w:rsidR="00B46AFE" w:rsidRDefault="00B46AFE">
            <w:pPr>
              <w:ind w:left="0"/>
            </w:pPr>
          </w:p>
        </w:tc>
        <w:tc>
          <w:tcPr>
            <w:tcW w:w="2692" w:type="dxa"/>
          </w:tcPr>
          <w:p w14:paraId="308B827E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0" w:right="0"/>
              <w:rPr>
                <w:rFonts w:eastAsia="Libre Franklin"/>
                <w:b/>
                <w:color w:val="000000"/>
                <w:szCs w:val="24"/>
              </w:rPr>
            </w:pPr>
            <w:r>
              <w:rPr>
                <w:rFonts w:eastAsia="Libre Franklin"/>
                <w:b/>
                <w:color w:val="000000"/>
                <w:szCs w:val="24"/>
              </w:rPr>
              <w:t>Machine Learning</w:t>
            </w:r>
          </w:p>
        </w:tc>
        <w:tc>
          <w:tcPr>
            <w:tcW w:w="5115" w:type="dxa"/>
          </w:tcPr>
          <w:p w14:paraId="7319F8D5" w14:textId="77777777" w:rsidR="00B46AFE" w:rsidRDefault="004D54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rPr>
                <w:rFonts w:eastAsia="Libre Franklin"/>
                <w:color w:val="000000"/>
                <w:szCs w:val="24"/>
              </w:rPr>
              <w:t>1</w:t>
            </w:r>
          </w:p>
          <w:p w14:paraId="466BF425" w14:textId="77777777" w:rsidR="00B46AFE" w:rsidRDefault="004D54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rPr>
                <w:rFonts w:eastAsia="Libre Franklin"/>
                <w:color w:val="000000"/>
                <w:szCs w:val="24"/>
              </w:rPr>
              <w:t>2</w:t>
            </w:r>
          </w:p>
          <w:p w14:paraId="36821785" w14:textId="77777777" w:rsidR="00B46AFE" w:rsidRDefault="004D54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rPr>
                <w:rFonts w:eastAsia="Libre Franklin"/>
                <w:color w:val="000000"/>
                <w:szCs w:val="24"/>
              </w:rPr>
              <w:t>3</w:t>
            </w:r>
          </w:p>
        </w:tc>
        <w:tc>
          <w:tcPr>
            <w:tcW w:w="2333" w:type="dxa"/>
          </w:tcPr>
          <w:p w14:paraId="37CD0842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 w:right="0"/>
              <w:rPr>
                <w:rFonts w:eastAsia="Libre Franklin"/>
                <w:color w:val="000000"/>
                <w:szCs w:val="24"/>
              </w:rPr>
            </w:pPr>
            <w:r>
              <w:rPr>
                <w:rFonts w:eastAsia="Libre Franklin"/>
                <w:color w:val="000000"/>
                <w:szCs w:val="24"/>
              </w:rPr>
              <w:t>[Links]</w:t>
            </w:r>
          </w:p>
        </w:tc>
      </w:tr>
      <w:tr w:rsidR="00B46AFE" w14:paraId="020AC385" w14:textId="77777777">
        <w:trPr>
          <w:trHeight w:val="1391"/>
          <w:jc w:val="center"/>
        </w:trPr>
        <w:tc>
          <w:tcPr>
            <w:tcW w:w="628" w:type="dxa"/>
          </w:tcPr>
          <w:p w14:paraId="76F33087" w14:textId="77777777" w:rsidR="00B46AFE" w:rsidRDefault="00B46AFE">
            <w:pPr>
              <w:ind w:left="0"/>
            </w:pPr>
          </w:p>
        </w:tc>
        <w:tc>
          <w:tcPr>
            <w:tcW w:w="2692" w:type="dxa"/>
          </w:tcPr>
          <w:p w14:paraId="6A99B296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0" w:right="0"/>
              <w:rPr>
                <w:rFonts w:eastAsia="Libre Franklin"/>
                <w:b/>
                <w:color w:val="000000"/>
                <w:szCs w:val="24"/>
              </w:rPr>
            </w:pPr>
            <w:r>
              <w:rPr>
                <w:rFonts w:eastAsia="Libre Franklin"/>
                <w:b/>
                <w:color w:val="000000"/>
                <w:szCs w:val="24"/>
              </w:rPr>
              <w:t>BI Data 3 - Visualization</w:t>
            </w:r>
          </w:p>
        </w:tc>
        <w:tc>
          <w:tcPr>
            <w:tcW w:w="5115" w:type="dxa"/>
          </w:tcPr>
          <w:p w14:paraId="256514F6" w14:textId="77777777" w:rsidR="00B46AFE" w:rsidRDefault="004D54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rPr>
                <w:rFonts w:eastAsia="Libre Franklin"/>
                <w:color w:val="000000"/>
                <w:szCs w:val="24"/>
              </w:rPr>
              <w:t>1</w:t>
            </w:r>
          </w:p>
          <w:p w14:paraId="31E1ED7F" w14:textId="77777777" w:rsidR="00B46AFE" w:rsidRDefault="004D54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rPr>
                <w:rFonts w:eastAsia="Libre Franklin"/>
                <w:color w:val="000000"/>
                <w:szCs w:val="24"/>
              </w:rPr>
              <w:t>2</w:t>
            </w:r>
          </w:p>
          <w:p w14:paraId="4360E998" w14:textId="77777777" w:rsidR="00B46AFE" w:rsidRDefault="004D54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rPr>
                <w:rFonts w:eastAsia="Libre Franklin"/>
                <w:color w:val="000000"/>
                <w:szCs w:val="24"/>
              </w:rPr>
              <w:t>3</w:t>
            </w:r>
          </w:p>
          <w:p w14:paraId="77EE387E" w14:textId="77777777" w:rsidR="00B46AFE" w:rsidRDefault="00B4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  <w:rPr>
                <w:rFonts w:eastAsia="Libre Franklin"/>
                <w:color w:val="000000"/>
                <w:szCs w:val="24"/>
              </w:rPr>
            </w:pPr>
          </w:p>
        </w:tc>
        <w:tc>
          <w:tcPr>
            <w:tcW w:w="2333" w:type="dxa"/>
          </w:tcPr>
          <w:p w14:paraId="08FA3688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 w:right="0"/>
              <w:rPr>
                <w:rFonts w:eastAsia="Libre Franklin"/>
                <w:color w:val="000000"/>
                <w:szCs w:val="24"/>
              </w:rPr>
            </w:pPr>
            <w:r>
              <w:rPr>
                <w:rFonts w:eastAsia="Libre Franklin"/>
                <w:color w:val="000000"/>
                <w:szCs w:val="24"/>
              </w:rPr>
              <w:t>[Links]</w:t>
            </w:r>
          </w:p>
        </w:tc>
      </w:tr>
      <w:tr w:rsidR="00B46AFE" w14:paraId="7F7ED327" w14:textId="77777777">
        <w:trPr>
          <w:trHeight w:val="1391"/>
          <w:jc w:val="center"/>
        </w:trPr>
        <w:tc>
          <w:tcPr>
            <w:tcW w:w="628" w:type="dxa"/>
          </w:tcPr>
          <w:p w14:paraId="71FB7D0F" w14:textId="77777777" w:rsidR="00B46AFE" w:rsidRDefault="00B46AFE">
            <w:pPr>
              <w:ind w:left="0"/>
            </w:pPr>
          </w:p>
        </w:tc>
        <w:tc>
          <w:tcPr>
            <w:tcW w:w="2692" w:type="dxa"/>
          </w:tcPr>
          <w:p w14:paraId="57F9AE0C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0" w:right="0"/>
              <w:rPr>
                <w:rFonts w:eastAsia="Libre Franklin"/>
                <w:b/>
                <w:color w:val="000000"/>
                <w:szCs w:val="24"/>
              </w:rPr>
            </w:pPr>
            <w:r>
              <w:rPr>
                <w:rFonts w:eastAsia="Libre Franklin"/>
                <w:b/>
                <w:color w:val="000000"/>
                <w:szCs w:val="24"/>
              </w:rPr>
              <w:t>Data Analytics Capstone</w:t>
            </w:r>
          </w:p>
        </w:tc>
        <w:tc>
          <w:tcPr>
            <w:tcW w:w="5115" w:type="dxa"/>
          </w:tcPr>
          <w:p w14:paraId="2096EE09" w14:textId="77777777" w:rsidR="00B46AFE" w:rsidRDefault="004D54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rPr>
                <w:rFonts w:eastAsia="Libre Franklin"/>
                <w:color w:val="000000"/>
                <w:szCs w:val="24"/>
              </w:rPr>
              <w:t>1</w:t>
            </w:r>
          </w:p>
          <w:p w14:paraId="5936836B" w14:textId="77777777" w:rsidR="00B46AFE" w:rsidRDefault="004D54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rPr>
                <w:rFonts w:eastAsia="Libre Franklin"/>
                <w:color w:val="000000"/>
                <w:szCs w:val="24"/>
              </w:rPr>
              <w:t>2</w:t>
            </w:r>
          </w:p>
          <w:p w14:paraId="1B5C89E6" w14:textId="77777777" w:rsidR="00B46AFE" w:rsidRDefault="004D54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360"/>
            </w:pPr>
            <w:r>
              <w:rPr>
                <w:rFonts w:eastAsia="Libre Franklin"/>
                <w:color w:val="000000"/>
                <w:szCs w:val="24"/>
              </w:rPr>
              <w:t>3</w:t>
            </w:r>
          </w:p>
        </w:tc>
        <w:tc>
          <w:tcPr>
            <w:tcW w:w="2333" w:type="dxa"/>
          </w:tcPr>
          <w:p w14:paraId="4822F0DB" w14:textId="77777777" w:rsidR="00B46AFE" w:rsidRDefault="004D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 w:right="0"/>
              <w:rPr>
                <w:rFonts w:eastAsia="Libre Franklin"/>
                <w:color w:val="000000"/>
                <w:szCs w:val="24"/>
              </w:rPr>
            </w:pPr>
            <w:r>
              <w:rPr>
                <w:rFonts w:eastAsia="Libre Franklin"/>
                <w:color w:val="000000"/>
                <w:szCs w:val="24"/>
              </w:rPr>
              <w:t>[Links]</w:t>
            </w:r>
          </w:p>
        </w:tc>
      </w:tr>
    </w:tbl>
    <w:p w14:paraId="3F7777F4" w14:textId="77777777" w:rsidR="00B46AFE" w:rsidRDefault="004D547E">
      <w:pPr>
        <w:pStyle w:val="Heading2"/>
        <w:ind w:firstLine="720"/>
      </w:pPr>
      <w:r>
        <w:t>Additional Comments</w:t>
      </w:r>
    </w:p>
    <w:p w14:paraId="65419DFC" w14:textId="77777777" w:rsidR="00B46AFE" w:rsidRDefault="00B46AFE"/>
    <w:sectPr w:rsidR="00B46AF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26F7"/>
    <w:multiLevelType w:val="multilevel"/>
    <w:tmpl w:val="0540E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30340C"/>
    <w:multiLevelType w:val="multilevel"/>
    <w:tmpl w:val="FEFEF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AF758A"/>
    <w:multiLevelType w:val="multilevel"/>
    <w:tmpl w:val="E1AE4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42925777">
    <w:abstractNumId w:val="2"/>
  </w:num>
  <w:num w:numId="2" w16cid:durableId="995912880">
    <w:abstractNumId w:val="1"/>
  </w:num>
  <w:num w:numId="3" w16cid:durableId="84878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AFE"/>
    <w:rsid w:val="003C56F1"/>
    <w:rsid w:val="004D547E"/>
    <w:rsid w:val="007241C4"/>
    <w:rsid w:val="00B4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2BF6"/>
  <w15:docId w15:val="{BC54FB64-BEEB-408C-868C-2326998E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re Franklin" w:eastAsia="Libre Franklin" w:hAnsi="Libre Franklin" w:cs="Libre Franklin"/>
        <w:sz w:val="24"/>
        <w:szCs w:val="24"/>
        <w:lang w:val="en-US" w:eastAsia="en-US" w:bidi="ar-SA"/>
      </w:rPr>
    </w:rPrDefault>
    <w:pPrDefault>
      <w:pPr>
        <w:spacing w:before="40" w:after="360"/>
        <w:ind w:left="720"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240"/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9"/>
    <w:qFormat/>
    <w:rsid w:val="007E7F36"/>
    <w:pPr>
      <w:outlineLvl w:val="0"/>
    </w:pPr>
    <w:rPr>
      <w:rFonts w:asciiTheme="majorHAnsi" w:hAnsiTheme="majorHAnsi"/>
      <w:color w:val="004B85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649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004B85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3462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3462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649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241C4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6.bin"/><Relationship Id="rId3" Type="http://schemas.openxmlformats.org/officeDocument/2006/relationships/customXml" Target="../customXml/item3.xml"/><Relationship Id="rId21" Type="http://schemas.openxmlformats.org/officeDocument/2006/relationships/image" Target="media/image7.e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emf"/><Relationship Id="rId24" Type="http://schemas.openxmlformats.org/officeDocument/2006/relationships/oleObject" Target="embeddings/oleObject5.bin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theme" Target="theme/theme1.xml"/><Relationship Id="rId10" Type="http://schemas.openxmlformats.org/officeDocument/2006/relationships/package" Target="embeddings/Microsoft_Word_Document.docx"/><Relationship Id="rId19" Type="http://schemas.openxmlformats.org/officeDocument/2006/relationships/image" Target="media/image6.emf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package" Target="embeddings/Microsoft_Word_Document1.docx"/><Relationship Id="rId22" Type="http://schemas.openxmlformats.org/officeDocument/2006/relationships/package" Target="embeddings/Microsoft_Excel_Worksheet.xls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004B85"/>
      </a:dk2>
      <a:lt2>
        <a:srgbClr val="EFAE2A"/>
      </a:lt2>
      <a:accent1>
        <a:srgbClr val="173462"/>
      </a:accent1>
      <a:accent2>
        <a:srgbClr val="840037"/>
      </a:accent2>
      <a:accent3>
        <a:srgbClr val="D1D3D4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aPUiIB9xkAOhV9JQih1VvFsrvA==">CgMxLjA4AHIhMWF4eXFFUWc3X2VIQ0UtNklzNzU5dUluU1Z2V25zZ01M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86E93689528546BCA519D3C9217A87" ma:contentTypeVersion="3" ma:contentTypeDescription="Create a new document." ma:contentTypeScope="" ma:versionID="161db2793f73e55fe1297204efcfba86">
  <xsd:schema xmlns:xsd="http://www.w3.org/2001/XMLSchema" xmlns:xs="http://www.w3.org/2001/XMLSchema" xmlns:p="http://schemas.microsoft.com/office/2006/metadata/properties" xmlns:ns3="7860bb10-d880-4f99-bd8c-e7b8223d5ff7" targetNamespace="http://schemas.microsoft.com/office/2006/metadata/properties" ma:root="true" ma:fieldsID="d31020c706240f747a839cc498eba97c" ns3:_="">
    <xsd:import namespace="7860bb10-d880-4f99-bd8c-e7b8223d5f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0bb10-d880-4f99-bd8c-e7b8223d5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7C01925-48B5-4381-A5B8-1CBFA5640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0bb10-d880-4f99-bd8c-e7b8223d5f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5477B9-1E8E-49EC-A64D-49901AAF69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BF6984-EC8F-42F9-B6E9-12372D7172D0}">
  <ds:schemaRefs>
    <ds:schemaRef ds:uri="http://schemas.microsoft.com/office/2006/metadata/properties"/>
    <ds:schemaRef ds:uri="http://www.w3.org/XML/1998/namespace"/>
    <ds:schemaRef ds:uri="7860bb10-d880-4f99-bd8c-e7b8223d5ff7"/>
    <ds:schemaRef ds:uri="http://purl.org/dc/dcmitype/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Gunnar Forcier</dc:creator>
  <cp:lastModifiedBy>Forcier, Gunnar</cp:lastModifiedBy>
  <cp:revision>2</cp:revision>
  <dcterms:created xsi:type="dcterms:W3CDTF">2024-02-01T23:18:00Z</dcterms:created>
  <dcterms:modified xsi:type="dcterms:W3CDTF">2024-02-01T23:18:00Z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0x0101003086E93689528546BCA519D3C9217A87</vt:lpwstr>
  </property>
</Properties>
</file>